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2060E8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693268B0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4DE721EC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Общее:</w:t>
      </w:r>
    </w:p>
    <w:p w14:paraId="370D297C" w14:textId="77777777" w:rsidR="008D13E5" w:rsidRDefault="008D13E5" w:rsidP="008D13E5">
      <w:pPr>
        <w:widowControl w:val="0"/>
        <w:numPr>
          <w:ilvl w:val="0"/>
          <w:numId w:val="1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+ </w:t>
      </w:r>
      <w:r w:rsidRPr="008D13E5">
        <w:rPr>
          <w:rFonts w:ascii="Trebuchet MS" w:hAnsi="Trebuchet MS" w:cs="Trebuchet MS"/>
          <w:color w:val="000000"/>
          <w:highlight w:val="yellow"/>
        </w:rPr>
        <w:t xml:space="preserve">Независимо от раздела в меню подсвечивается пункт </w:t>
      </w:r>
      <w:proofErr w:type="spellStart"/>
      <w:r w:rsidRPr="008D13E5">
        <w:rPr>
          <w:rFonts w:ascii="Trebuchet MS" w:hAnsi="Trebuchet MS" w:cs="Trebuchet MS"/>
          <w:color w:val="000000"/>
          <w:highlight w:val="yellow"/>
        </w:rPr>
        <w:t>About</w:t>
      </w:r>
      <w:proofErr w:type="spellEnd"/>
    </w:p>
    <w:p w14:paraId="0EFD5038" w14:textId="77777777" w:rsidR="008D13E5" w:rsidRPr="008D13E5" w:rsidRDefault="008D13E5" w:rsidP="008D13E5">
      <w:pPr>
        <w:widowControl w:val="0"/>
        <w:numPr>
          <w:ilvl w:val="0"/>
          <w:numId w:val="1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  <w:highlight w:val="yellow"/>
        </w:rPr>
      </w:pPr>
      <w:r w:rsidRPr="008D13E5">
        <w:rPr>
          <w:rFonts w:ascii="Trebuchet MS" w:hAnsi="Trebuchet MS" w:cs="Trebuchet MS"/>
          <w:color w:val="000000"/>
          <w:highlight w:val="yellow"/>
        </w:rPr>
        <w:t xml:space="preserve">Блоки типа </w:t>
      </w:r>
      <w:proofErr w:type="spellStart"/>
      <w:r w:rsidRPr="008D13E5">
        <w:rPr>
          <w:rFonts w:ascii="Trebuchet MS" w:hAnsi="Trebuchet MS" w:cs="Trebuchet MS"/>
          <w:color w:val="000000"/>
          <w:highlight w:val="yellow"/>
        </w:rPr>
        <w:t>Micro</w:t>
      </w:r>
      <w:proofErr w:type="spellEnd"/>
      <w:r w:rsidRPr="008D13E5">
        <w:rPr>
          <w:rFonts w:ascii="Trebuchet MS" w:hAnsi="Trebuchet MS" w:cs="Trebuchet MS"/>
          <w:color w:val="000000"/>
          <w:highlight w:val="yellow"/>
        </w:rPr>
        <w:t xml:space="preserve"> </w:t>
      </w:r>
      <w:proofErr w:type="spellStart"/>
      <w:r w:rsidRPr="008D13E5">
        <w:rPr>
          <w:rFonts w:ascii="Trebuchet MS" w:hAnsi="Trebuchet MS" w:cs="Trebuchet MS"/>
          <w:color w:val="000000"/>
          <w:highlight w:val="yellow"/>
        </w:rPr>
        <w:t>servers</w:t>
      </w:r>
      <w:proofErr w:type="spellEnd"/>
      <w:r w:rsidRPr="008D13E5">
        <w:rPr>
          <w:rFonts w:ascii="Trebuchet MS" w:hAnsi="Trebuchet MS" w:cs="Trebuchet MS"/>
          <w:color w:val="000000"/>
          <w:highlight w:val="yellow"/>
        </w:rPr>
        <w:t xml:space="preserve"> на </w:t>
      </w:r>
      <w:hyperlink r:id="rId5" w:history="1">
        <w:r w:rsidRPr="008D13E5">
          <w:rPr>
            <w:rFonts w:ascii="Trebuchet MS" w:hAnsi="Trebuchet MS" w:cs="Trebuchet MS"/>
            <w:color w:val="0B4CB4"/>
            <w:highlight w:val="yellow"/>
            <w:u w:val="single" w:color="0B4CB4"/>
          </w:rPr>
          <w:t>http://site-f.hostke.ru/dedicated/service</w:t>
        </w:r>
      </w:hyperlink>
      <w:r w:rsidRPr="008D13E5">
        <w:rPr>
          <w:rFonts w:ascii="Trebuchet MS" w:hAnsi="Trebuchet MS" w:cs="Trebuchet MS"/>
          <w:color w:val="000000"/>
          <w:highlight w:val="yellow"/>
        </w:rPr>
        <w:t>:</w:t>
      </w:r>
    </w:p>
    <w:p w14:paraId="26FB237A" w14:textId="77777777" w:rsidR="008D13E5" w:rsidRPr="008D13E5" w:rsidRDefault="008D13E5" w:rsidP="008D13E5">
      <w:pPr>
        <w:widowControl w:val="0"/>
        <w:numPr>
          <w:ilvl w:val="0"/>
          <w:numId w:val="2"/>
        </w:numPr>
        <w:tabs>
          <w:tab w:val="left" w:pos="1080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440" w:hanging="1440"/>
        <w:rPr>
          <w:rFonts w:ascii="Trebuchet MS" w:hAnsi="Trebuchet MS" w:cs="Trebuchet MS"/>
          <w:color w:val="000000"/>
          <w:highlight w:val="yellow"/>
        </w:rPr>
      </w:pPr>
      <w:r w:rsidRPr="008D13E5">
        <w:rPr>
          <w:rFonts w:ascii="Trebuchet MS" w:hAnsi="Trebuchet MS" w:cs="Trebuchet MS"/>
          <w:color w:val="000000"/>
          <w:highlight w:val="yellow"/>
        </w:rPr>
        <w:t xml:space="preserve">+ кнопку </w:t>
      </w:r>
      <w:proofErr w:type="spellStart"/>
      <w:r w:rsidRPr="008D13E5">
        <w:rPr>
          <w:rFonts w:ascii="Trebuchet MS" w:hAnsi="Trebuchet MS" w:cs="Trebuchet MS"/>
          <w:color w:val="000000"/>
          <w:highlight w:val="yellow"/>
        </w:rPr>
        <w:t>Detail</w:t>
      </w:r>
      <w:proofErr w:type="spellEnd"/>
      <w:r w:rsidRPr="008D13E5">
        <w:rPr>
          <w:rFonts w:ascii="Trebuchet MS" w:hAnsi="Trebuchet MS" w:cs="Trebuchet MS"/>
          <w:color w:val="000000"/>
          <w:highlight w:val="yellow"/>
        </w:rPr>
        <w:t xml:space="preserve"> переименовать в </w:t>
      </w:r>
      <w:proofErr w:type="spellStart"/>
      <w:r w:rsidRPr="008D13E5">
        <w:rPr>
          <w:rFonts w:ascii="Trebuchet MS" w:hAnsi="Trebuchet MS" w:cs="Trebuchet MS"/>
          <w:color w:val="000000"/>
          <w:highlight w:val="yellow"/>
        </w:rPr>
        <w:t>Details</w:t>
      </w:r>
      <w:proofErr w:type="spellEnd"/>
    </w:p>
    <w:p w14:paraId="0B8CBC77" w14:textId="77777777" w:rsidR="008D13E5" w:rsidRPr="008D13E5" w:rsidRDefault="008D13E5" w:rsidP="008D13E5">
      <w:pPr>
        <w:widowControl w:val="0"/>
        <w:numPr>
          <w:ilvl w:val="0"/>
          <w:numId w:val="2"/>
        </w:numPr>
        <w:tabs>
          <w:tab w:val="left" w:pos="1080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440" w:hanging="1440"/>
        <w:rPr>
          <w:rFonts w:ascii="Trebuchet MS" w:hAnsi="Trebuchet MS" w:cs="Trebuchet MS"/>
          <w:color w:val="000000"/>
          <w:highlight w:val="yellow"/>
        </w:rPr>
      </w:pPr>
      <w:r w:rsidRPr="008D13E5">
        <w:rPr>
          <w:rFonts w:ascii="Trebuchet MS" w:hAnsi="Trebuchet MS" w:cs="Trebuchet MS"/>
          <w:color w:val="000000"/>
          <w:highlight w:val="yellow"/>
        </w:rPr>
        <w:t xml:space="preserve">+ баг в </w:t>
      </w:r>
      <w:proofErr w:type="spellStart"/>
      <w:r w:rsidRPr="008D13E5">
        <w:rPr>
          <w:rFonts w:ascii="Trebuchet MS" w:hAnsi="Trebuchet MS" w:cs="Trebuchet MS"/>
          <w:color w:val="000000"/>
          <w:highlight w:val="yellow"/>
        </w:rPr>
        <w:t>Safari</w:t>
      </w:r>
      <w:proofErr w:type="spellEnd"/>
      <w:r w:rsidRPr="008D13E5">
        <w:rPr>
          <w:rFonts w:ascii="Trebuchet MS" w:hAnsi="Trebuchet MS" w:cs="Trebuchet MS"/>
          <w:color w:val="000000"/>
          <w:highlight w:val="yellow"/>
        </w:rPr>
        <w:t xml:space="preserve"> — контент открывается только при клике в определенную область блока, т.е. если кликнуть на кнопку </w:t>
      </w:r>
      <w:proofErr w:type="spellStart"/>
      <w:r w:rsidRPr="008D13E5">
        <w:rPr>
          <w:rFonts w:ascii="Trebuchet MS" w:hAnsi="Trebuchet MS" w:cs="Trebuchet MS"/>
          <w:color w:val="000000"/>
          <w:highlight w:val="yellow"/>
        </w:rPr>
        <w:t>Detail</w:t>
      </w:r>
      <w:proofErr w:type="spellEnd"/>
      <w:r w:rsidRPr="008D13E5">
        <w:rPr>
          <w:rFonts w:ascii="Trebuchet MS" w:hAnsi="Trebuchet MS" w:cs="Trebuchet MS"/>
          <w:color w:val="000000"/>
          <w:highlight w:val="yellow"/>
        </w:rPr>
        <w:t xml:space="preserve"> или в угол блока — новый контент не появляется  </w:t>
      </w:r>
    </w:p>
    <w:p w14:paraId="3126DD19" w14:textId="77777777" w:rsidR="008D13E5" w:rsidRPr="008D13E5" w:rsidRDefault="008D13E5" w:rsidP="008D13E5">
      <w:pPr>
        <w:widowControl w:val="0"/>
        <w:numPr>
          <w:ilvl w:val="0"/>
          <w:numId w:val="2"/>
        </w:numPr>
        <w:tabs>
          <w:tab w:val="left" w:pos="1080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440" w:hanging="1440"/>
        <w:rPr>
          <w:rFonts w:ascii="Trebuchet MS" w:hAnsi="Trebuchet MS" w:cs="Trebuchet MS"/>
          <w:color w:val="000000"/>
          <w:highlight w:val="yellow"/>
        </w:rPr>
      </w:pPr>
      <w:r w:rsidRPr="008D13E5">
        <w:rPr>
          <w:rFonts w:ascii="Trebuchet MS" w:hAnsi="Trebuchet MS" w:cs="Trebuchet MS"/>
          <w:color w:val="000000"/>
          <w:highlight w:val="yellow"/>
        </w:rPr>
        <w:t xml:space="preserve">+ на странице </w:t>
      </w:r>
      <w:hyperlink r:id="rId6" w:history="1">
        <w:r w:rsidRPr="008D13E5">
          <w:rPr>
            <w:rFonts w:ascii="Trebuchet MS" w:hAnsi="Trebuchet MS" w:cs="Trebuchet MS"/>
            <w:color w:val="0B4CB4"/>
            <w:highlight w:val="yellow"/>
            <w:u w:val="single" w:color="0B4CB4"/>
          </w:rPr>
          <w:t>http://site-f.hostke.ru/about/news</w:t>
        </w:r>
      </w:hyperlink>
      <w:r w:rsidRPr="008D13E5">
        <w:rPr>
          <w:rFonts w:ascii="Trebuchet MS" w:hAnsi="Trebuchet MS" w:cs="Trebuchet MS"/>
          <w:color w:val="000000"/>
          <w:highlight w:val="yellow"/>
        </w:rPr>
        <w:t xml:space="preserve"> </w:t>
      </w:r>
      <w:proofErr w:type="spellStart"/>
      <w:r w:rsidRPr="008D13E5">
        <w:rPr>
          <w:rFonts w:ascii="Trebuchet MS" w:hAnsi="Trebuchet MS" w:cs="Trebuchet MS"/>
          <w:color w:val="000000"/>
          <w:highlight w:val="yellow"/>
        </w:rPr>
        <w:t>кликабельна</w:t>
      </w:r>
      <w:proofErr w:type="spellEnd"/>
      <w:r w:rsidRPr="008D13E5">
        <w:rPr>
          <w:rFonts w:ascii="Trebuchet MS" w:hAnsi="Trebuchet MS" w:cs="Trebuchet MS"/>
          <w:color w:val="000000"/>
          <w:highlight w:val="yellow"/>
        </w:rPr>
        <w:t xml:space="preserve"> только кнопка </w:t>
      </w:r>
      <w:proofErr w:type="spellStart"/>
      <w:r w:rsidRPr="008D13E5">
        <w:rPr>
          <w:rFonts w:ascii="Trebuchet MS" w:hAnsi="Trebuchet MS" w:cs="Trebuchet MS"/>
          <w:color w:val="000000"/>
          <w:highlight w:val="yellow"/>
        </w:rPr>
        <w:t>Detail</w:t>
      </w:r>
      <w:proofErr w:type="spellEnd"/>
    </w:p>
    <w:p w14:paraId="3AFCE6F1" w14:textId="77777777" w:rsidR="008D13E5" w:rsidRPr="008D13E5" w:rsidRDefault="008D13E5" w:rsidP="008D13E5">
      <w:pPr>
        <w:widowControl w:val="0"/>
        <w:numPr>
          <w:ilvl w:val="0"/>
          <w:numId w:val="2"/>
        </w:numPr>
        <w:tabs>
          <w:tab w:val="left" w:pos="1080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440" w:hanging="1440"/>
        <w:rPr>
          <w:rFonts w:ascii="Trebuchet MS" w:hAnsi="Trebuchet MS" w:cs="Trebuchet MS"/>
          <w:color w:val="000000"/>
          <w:highlight w:val="yellow"/>
        </w:rPr>
      </w:pPr>
      <w:r w:rsidRPr="008D13E5">
        <w:rPr>
          <w:rFonts w:ascii="Trebuchet MS" w:hAnsi="Trebuchet MS" w:cs="Trebuchet MS"/>
          <w:color w:val="000000"/>
          <w:highlight w:val="yellow"/>
        </w:rPr>
        <w:t>+ если выбрать сначала один блок, а потом второй – визуально активными становятся оба (фон меняется на белый и поднимаются выше). Это так задумано?</w:t>
      </w:r>
    </w:p>
    <w:p w14:paraId="133483BF" w14:textId="77777777" w:rsidR="008D13E5" w:rsidRPr="008D13E5" w:rsidRDefault="008D13E5" w:rsidP="008D13E5">
      <w:pPr>
        <w:widowControl w:val="0"/>
        <w:numPr>
          <w:ilvl w:val="0"/>
          <w:numId w:val="3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  <w:highlight w:val="yellow"/>
        </w:rPr>
      </w:pPr>
      <w:r w:rsidRPr="008D13E5">
        <w:rPr>
          <w:rFonts w:ascii="Trebuchet MS" w:hAnsi="Trebuchet MS" w:cs="Trebuchet MS"/>
          <w:color w:val="000000"/>
          <w:highlight w:val="yellow"/>
        </w:rPr>
        <w:t xml:space="preserve">Изменения в структуре сайта и </w:t>
      </w:r>
      <w:proofErr w:type="spellStart"/>
      <w:r w:rsidRPr="008D13E5">
        <w:rPr>
          <w:rFonts w:ascii="Trebuchet MS" w:hAnsi="Trebuchet MS" w:cs="Trebuchet MS"/>
          <w:color w:val="000000"/>
          <w:highlight w:val="yellow"/>
        </w:rPr>
        <w:t>редиректы</w:t>
      </w:r>
      <w:proofErr w:type="spellEnd"/>
      <w:r w:rsidRPr="008D13E5">
        <w:rPr>
          <w:rFonts w:ascii="Trebuchet MS" w:hAnsi="Trebuchet MS" w:cs="Trebuchet MS"/>
          <w:color w:val="000000"/>
          <w:highlight w:val="yellow"/>
        </w:rPr>
        <w:t>:</w:t>
      </w:r>
    </w:p>
    <w:p w14:paraId="60AEE1D8" w14:textId="77777777" w:rsidR="008D13E5" w:rsidRPr="008D13E5" w:rsidRDefault="008D13E5" w:rsidP="008D13E5">
      <w:pPr>
        <w:widowControl w:val="0"/>
        <w:numPr>
          <w:ilvl w:val="0"/>
          <w:numId w:val="4"/>
        </w:numPr>
        <w:tabs>
          <w:tab w:val="left" w:pos="1080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440" w:hanging="1440"/>
        <w:rPr>
          <w:rFonts w:ascii="Trebuchet MS" w:hAnsi="Trebuchet MS" w:cs="Trebuchet MS"/>
          <w:color w:val="000000"/>
          <w:highlight w:val="yellow"/>
        </w:rPr>
      </w:pPr>
      <w:r w:rsidRPr="008D13E5">
        <w:rPr>
          <w:rFonts w:ascii="Trebuchet MS" w:hAnsi="Trebuchet MS" w:cs="Trebuchet MS"/>
          <w:color w:val="000000"/>
          <w:highlight w:val="yellow"/>
        </w:rPr>
        <w:t>+/</w:t>
      </w:r>
      <w:proofErr w:type="spellStart"/>
      <w:r w:rsidRPr="008D13E5">
        <w:rPr>
          <w:rFonts w:ascii="Trebuchet MS" w:hAnsi="Trebuchet MS" w:cs="Trebuchet MS"/>
          <w:color w:val="000000"/>
          <w:highlight w:val="yellow"/>
        </w:rPr>
        <w:t>faq</w:t>
      </w:r>
      <w:proofErr w:type="spellEnd"/>
      <w:r w:rsidRPr="008D13E5">
        <w:rPr>
          <w:rFonts w:ascii="Trebuchet MS" w:hAnsi="Trebuchet MS" w:cs="Trebuchet MS"/>
          <w:color w:val="000000"/>
          <w:highlight w:val="yellow"/>
        </w:rPr>
        <w:t xml:space="preserve"> перенести в /</w:t>
      </w:r>
      <w:proofErr w:type="spellStart"/>
      <w:r w:rsidRPr="008D13E5">
        <w:rPr>
          <w:rFonts w:ascii="Trebuchet MS" w:hAnsi="Trebuchet MS" w:cs="Trebuchet MS"/>
          <w:color w:val="000000"/>
          <w:highlight w:val="yellow"/>
        </w:rPr>
        <w:t>support</w:t>
      </w:r>
      <w:proofErr w:type="spellEnd"/>
    </w:p>
    <w:p w14:paraId="301B02CC" w14:textId="77777777" w:rsidR="008D13E5" w:rsidRPr="008D13E5" w:rsidRDefault="008D13E5" w:rsidP="008D13E5">
      <w:pPr>
        <w:widowControl w:val="0"/>
        <w:numPr>
          <w:ilvl w:val="0"/>
          <w:numId w:val="4"/>
        </w:numPr>
        <w:tabs>
          <w:tab w:val="left" w:pos="1080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440" w:hanging="1440"/>
        <w:rPr>
          <w:rFonts w:ascii="Trebuchet MS" w:hAnsi="Trebuchet MS" w:cs="Trebuchet MS"/>
          <w:color w:val="000000"/>
          <w:highlight w:val="yellow"/>
        </w:rPr>
      </w:pPr>
      <w:r w:rsidRPr="008D13E5">
        <w:rPr>
          <w:rFonts w:ascii="Trebuchet MS" w:hAnsi="Trebuchet MS" w:cs="Trebuchet MS"/>
          <w:color w:val="000000"/>
          <w:highlight w:val="yellow"/>
        </w:rPr>
        <w:t xml:space="preserve">+ </w:t>
      </w:r>
      <w:hyperlink r:id="rId7" w:history="1">
        <w:r w:rsidRPr="008D13E5">
          <w:rPr>
            <w:rFonts w:ascii="Trebuchet MS" w:hAnsi="Trebuchet MS" w:cs="Trebuchet MS"/>
            <w:color w:val="0B4CB4"/>
            <w:highlight w:val="yellow"/>
            <w:u w:val="single" w:color="0B4CB4"/>
          </w:rPr>
          <w:t>http://site-f.hostke.ru/solutions/secure-service</w:t>
        </w:r>
      </w:hyperlink>
      <w:r w:rsidRPr="008D13E5">
        <w:rPr>
          <w:rFonts w:ascii="Trebuchet MS" w:hAnsi="Trebuchet MS" w:cs="Trebuchet MS"/>
          <w:color w:val="000000"/>
          <w:highlight w:val="yellow"/>
        </w:rPr>
        <w:t xml:space="preserve"> - закомментировать</w:t>
      </w:r>
    </w:p>
    <w:p w14:paraId="17471218" w14:textId="77777777" w:rsidR="008D13E5" w:rsidRPr="008D13E5" w:rsidRDefault="008D13E5" w:rsidP="008D13E5">
      <w:pPr>
        <w:widowControl w:val="0"/>
        <w:numPr>
          <w:ilvl w:val="0"/>
          <w:numId w:val="4"/>
        </w:numPr>
        <w:tabs>
          <w:tab w:val="left" w:pos="1080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440" w:hanging="1440"/>
        <w:rPr>
          <w:rFonts w:ascii="Trebuchet MS" w:hAnsi="Trebuchet MS" w:cs="Trebuchet MS"/>
          <w:color w:val="000000"/>
          <w:highlight w:val="yellow"/>
        </w:rPr>
      </w:pPr>
      <w:r w:rsidRPr="008D13E5">
        <w:rPr>
          <w:rFonts w:ascii="Trebuchet MS" w:hAnsi="Trebuchet MS" w:cs="Trebuchet MS"/>
          <w:color w:val="000000"/>
          <w:highlight w:val="yellow"/>
        </w:rPr>
        <w:t>+ С /</w:t>
      </w:r>
      <w:proofErr w:type="spellStart"/>
      <w:r w:rsidRPr="008D13E5">
        <w:rPr>
          <w:rFonts w:ascii="Trebuchet MS" w:hAnsi="Trebuchet MS" w:cs="Trebuchet MS"/>
          <w:color w:val="000000"/>
          <w:highlight w:val="yellow"/>
        </w:rPr>
        <w:t>about</w:t>
      </w:r>
      <w:proofErr w:type="spellEnd"/>
      <w:r w:rsidRPr="008D13E5">
        <w:rPr>
          <w:rFonts w:ascii="Trebuchet MS" w:hAnsi="Trebuchet MS" w:cs="Trebuchet MS"/>
          <w:color w:val="000000"/>
          <w:highlight w:val="yellow"/>
        </w:rPr>
        <w:t>/</w:t>
      </w:r>
      <w:proofErr w:type="spellStart"/>
      <w:r w:rsidRPr="008D13E5">
        <w:rPr>
          <w:rFonts w:ascii="Trebuchet MS" w:hAnsi="Trebuchet MS" w:cs="Trebuchet MS"/>
          <w:color w:val="000000"/>
          <w:highlight w:val="yellow"/>
        </w:rPr>
        <w:t>about</w:t>
      </w:r>
      <w:proofErr w:type="spellEnd"/>
      <w:r w:rsidRPr="008D13E5">
        <w:rPr>
          <w:rFonts w:ascii="Trebuchet MS" w:hAnsi="Trebuchet MS" w:cs="Trebuchet MS"/>
          <w:color w:val="000000"/>
          <w:highlight w:val="yellow"/>
        </w:rPr>
        <w:t xml:space="preserve"> </w:t>
      </w:r>
      <w:proofErr w:type="spellStart"/>
      <w:r w:rsidRPr="008D13E5">
        <w:rPr>
          <w:rFonts w:ascii="Trebuchet MS" w:hAnsi="Trebuchet MS" w:cs="Trebuchet MS"/>
          <w:color w:val="000000"/>
          <w:highlight w:val="yellow"/>
        </w:rPr>
        <w:t>редирект</w:t>
      </w:r>
      <w:proofErr w:type="spellEnd"/>
      <w:r w:rsidRPr="008D13E5">
        <w:rPr>
          <w:rFonts w:ascii="Trebuchet MS" w:hAnsi="Trebuchet MS" w:cs="Trebuchet MS"/>
          <w:color w:val="000000"/>
          <w:highlight w:val="yellow"/>
        </w:rPr>
        <w:t xml:space="preserve"> на /</w:t>
      </w:r>
      <w:proofErr w:type="spellStart"/>
      <w:r w:rsidRPr="008D13E5">
        <w:rPr>
          <w:rFonts w:ascii="Trebuchet MS" w:hAnsi="Trebuchet MS" w:cs="Trebuchet MS"/>
          <w:color w:val="000000"/>
          <w:highlight w:val="yellow"/>
        </w:rPr>
        <w:t>about</w:t>
      </w:r>
      <w:proofErr w:type="spellEnd"/>
    </w:p>
    <w:p w14:paraId="1C8DEF39" w14:textId="77777777" w:rsidR="008D13E5" w:rsidRPr="008D13E5" w:rsidRDefault="008D13E5" w:rsidP="008D13E5">
      <w:pPr>
        <w:widowControl w:val="0"/>
        <w:numPr>
          <w:ilvl w:val="0"/>
          <w:numId w:val="4"/>
        </w:numPr>
        <w:tabs>
          <w:tab w:val="left" w:pos="1080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440" w:hanging="1440"/>
        <w:rPr>
          <w:rFonts w:ascii="Trebuchet MS" w:hAnsi="Trebuchet MS" w:cs="Trebuchet MS"/>
          <w:color w:val="000000"/>
          <w:highlight w:val="yellow"/>
        </w:rPr>
      </w:pPr>
      <w:r w:rsidRPr="008D13E5">
        <w:rPr>
          <w:rFonts w:ascii="Trebuchet MS" w:hAnsi="Trebuchet MS" w:cs="Trebuchet MS"/>
          <w:color w:val="000000"/>
          <w:highlight w:val="yellow"/>
        </w:rPr>
        <w:t>+/</w:t>
      </w:r>
      <w:proofErr w:type="spellStart"/>
      <w:r w:rsidRPr="008D13E5">
        <w:rPr>
          <w:rFonts w:ascii="Trebuchet MS" w:hAnsi="Trebuchet MS" w:cs="Trebuchet MS"/>
          <w:color w:val="000000"/>
          <w:highlight w:val="yellow"/>
        </w:rPr>
        <w:t>satellite-dish-hosting</w:t>
      </w:r>
      <w:proofErr w:type="spellEnd"/>
      <w:r w:rsidRPr="008D13E5">
        <w:rPr>
          <w:rFonts w:ascii="Trebuchet MS" w:hAnsi="Trebuchet MS" w:cs="Trebuchet MS"/>
          <w:color w:val="000000"/>
          <w:highlight w:val="yellow"/>
        </w:rPr>
        <w:t xml:space="preserve"> изменить на /</w:t>
      </w:r>
      <w:proofErr w:type="spellStart"/>
      <w:r w:rsidRPr="008D13E5">
        <w:rPr>
          <w:rFonts w:ascii="Trebuchet MS" w:hAnsi="Trebuchet MS" w:cs="Trebuchet MS"/>
          <w:color w:val="000000"/>
          <w:highlight w:val="yellow"/>
        </w:rPr>
        <w:t>satellite-dish-housing</w:t>
      </w:r>
      <w:proofErr w:type="spellEnd"/>
    </w:p>
    <w:p w14:paraId="0C1F22A5" w14:textId="77777777" w:rsidR="008D13E5" w:rsidRPr="008D13E5" w:rsidRDefault="008D13E5" w:rsidP="008D13E5">
      <w:pPr>
        <w:widowControl w:val="0"/>
        <w:numPr>
          <w:ilvl w:val="0"/>
          <w:numId w:val="4"/>
        </w:numPr>
        <w:tabs>
          <w:tab w:val="left" w:pos="1080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440" w:hanging="1440"/>
        <w:rPr>
          <w:rFonts w:ascii="Trebuchet MS" w:hAnsi="Trebuchet MS" w:cs="Trebuchet MS"/>
          <w:color w:val="000000"/>
          <w:highlight w:val="yellow"/>
        </w:rPr>
      </w:pPr>
      <w:r w:rsidRPr="008D13E5">
        <w:rPr>
          <w:rFonts w:ascii="Trebuchet MS" w:hAnsi="Trebuchet MS" w:cs="Trebuchet MS"/>
          <w:color w:val="000000"/>
          <w:highlight w:val="yellow"/>
        </w:rPr>
        <w:t>+ С /</w:t>
      </w:r>
      <w:proofErr w:type="spellStart"/>
      <w:r w:rsidRPr="008D13E5">
        <w:rPr>
          <w:rFonts w:ascii="Trebuchet MS" w:hAnsi="Trebuchet MS" w:cs="Trebuchet MS"/>
          <w:color w:val="000000"/>
          <w:highlight w:val="yellow"/>
        </w:rPr>
        <w:t>support</w:t>
      </w:r>
      <w:proofErr w:type="spellEnd"/>
      <w:r w:rsidRPr="008D13E5">
        <w:rPr>
          <w:rFonts w:ascii="Trebuchet MS" w:hAnsi="Trebuchet MS" w:cs="Trebuchet MS"/>
          <w:color w:val="000000"/>
          <w:highlight w:val="yellow"/>
        </w:rPr>
        <w:t xml:space="preserve"> </w:t>
      </w:r>
      <w:proofErr w:type="spellStart"/>
      <w:r w:rsidRPr="008D13E5">
        <w:rPr>
          <w:rFonts w:ascii="Trebuchet MS" w:hAnsi="Trebuchet MS" w:cs="Trebuchet MS"/>
          <w:color w:val="000000"/>
          <w:highlight w:val="yellow"/>
        </w:rPr>
        <w:t>редирект</w:t>
      </w:r>
      <w:proofErr w:type="spellEnd"/>
      <w:r w:rsidRPr="008D13E5">
        <w:rPr>
          <w:rFonts w:ascii="Trebuchet MS" w:hAnsi="Trebuchet MS" w:cs="Trebuchet MS"/>
          <w:color w:val="000000"/>
          <w:highlight w:val="yellow"/>
        </w:rPr>
        <w:t xml:space="preserve"> на </w:t>
      </w:r>
      <w:hyperlink r:id="rId8" w:history="1">
        <w:r w:rsidRPr="008D13E5">
          <w:rPr>
            <w:rFonts w:ascii="Trebuchet MS" w:hAnsi="Trebuchet MS" w:cs="Trebuchet MS"/>
            <w:color w:val="0B4CB4"/>
            <w:highlight w:val="yellow"/>
            <w:u w:val="single" w:color="0B4CB4"/>
          </w:rPr>
          <w:t>/</w:t>
        </w:r>
        <w:proofErr w:type="spellStart"/>
        <w:r w:rsidRPr="008D13E5">
          <w:rPr>
            <w:rFonts w:ascii="Trebuchet MS" w:hAnsi="Trebuchet MS" w:cs="Trebuchet MS"/>
            <w:color w:val="0B4CB4"/>
            <w:highlight w:val="yellow"/>
            <w:u w:val="single" w:color="0B4CB4"/>
          </w:rPr>
          <w:t>support</w:t>
        </w:r>
        <w:proofErr w:type="spellEnd"/>
      </w:hyperlink>
      <w:r w:rsidRPr="008D13E5">
        <w:rPr>
          <w:rFonts w:ascii="Trebuchet MS" w:hAnsi="Trebuchet MS" w:cs="Trebuchet MS"/>
          <w:color w:val="000000"/>
          <w:highlight w:val="yellow"/>
        </w:rPr>
        <w:t>/</w:t>
      </w:r>
      <w:proofErr w:type="spellStart"/>
      <w:r w:rsidRPr="008D13E5">
        <w:rPr>
          <w:rFonts w:ascii="Trebuchet MS" w:hAnsi="Trebuchet MS" w:cs="Trebuchet MS"/>
          <w:color w:val="000000"/>
          <w:highlight w:val="yellow"/>
        </w:rPr>
        <w:t>faq</w:t>
      </w:r>
      <w:proofErr w:type="spellEnd"/>
    </w:p>
    <w:p w14:paraId="2180CB9E" w14:textId="77777777" w:rsidR="008D13E5" w:rsidRPr="008D13E5" w:rsidRDefault="008D13E5" w:rsidP="008D13E5">
      <w:pPr>
        <w:widowControl w:val="0"/>
        <w:numPr>
          <w:ilvl w:val="0"/>
          <w:numId w:val="4"/>
        </w:numPr>
        <w:tabs>
          <w:tab w:val="left" w:pos="1080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440" w:hanging="1440"/>
        <w:rPr>
          <w:rFonts w:ascii="Trebuchet MS" w:hAnsi="Trebuchet MS" w:cs="Trebuchet MS"/>
          <w:color w:val="000000"/>
          <w:highlight w:val="yellow"/>
        </w:rPr>
      </w:pPr>
      <w:r w:rsidRPr="008D13E5">
        <w:rPr>
          <w:rFonts w:ascii="Trebuchet MS" w:hAnsi="Trebuchet MS" w:cs="Trebuchet MS"/>
          <w:color w:val="000000"/>
          <w:highlight w:val="yellow"/>
        </w:rPr>
        <w:t xml:space="preserve">+ В раздел </w:t>
      </w:r>
      <w:proofErr w:type="spellStart"/>
      <w:r w:rsidRPr="008D13E5">
        <w:rPr>
          <w:rFonts w:ascii="Trebuchet MS" w:hAnsi="Trebuchet MS" w:cs="Trebuchet MS"/>
          <w:color w:val="000000"/>
          <w:highlight w:val="yellow"/>
        </w:rPr>
        <w:t>support</w:t>
      </w:r>
      <w:proofErr w:type="spellEnd"/>
      <w:r w:rsidRPr="008D13E5">
        <w:rPr>
          <w:rFonts w:ascii="Trebuchet MS" w:hAnsi="Trebuchet MS" w:cs="Trebuchet MS"/>
          <w:color w:val="000000"/>
          <w:highlight w:val="yellow"/>
        </w:rPr>
        <w:t xml:space="preserve"> добавляется подменю:</w:t>
      </w:r>
    </w:p>
    <w:p w14:paraId="65101E4C" w14:textId="77777777" w:rsidR="008D13E5" w:rsidRPr="008D13E5" w:rsidRDefault="008D13E5" w:rsidP="008D13E5">
      <w:pPr>
        <w:widowControl w:val="0"/>
        <w:numPr>
          <w:ilvl w:val="0"/>
          <w:numId w:val="5"/>
        </w:numPr>
        <w:tabs>
          <w:tab w:val="left" w:pos="1800"/>
          <w:tab w:val="left" w:pos="2124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2160" w:hanging="2160"/>
        <w:rPr>
          <w:rFonts w:ascii="Trebuchet MS" w:hAnsi="Trebuchet MS" w:cs="Trebuchet MS"/>
          <w:color w:val="000000"/>
          <w:highlight w:val="yellow"/>
        </w:rPr>
      </w:pPr>
      <w:r w:rsidRPr="008D13E5">
        <w:rPr>
          <w:rFonts w:ascii="Trebuchet MS" w:hAnsi="Trebuchet MS" w:cs="Trebuchet MS"/>
          <w:color w:val="000000"/>
          <w:highlight w:val="yellow"/>
        </w:rPr>
        <w:t>/</w:t>
      </w:r>
      <w:proofErr w:type="spellStart"/>
      <w:r w:rsidRPr="008D13E5">
        <w:rPr>
          <w:rFonts w:ascii="Trebuchet MS" w:hAnsi="Trebuchet MS" w:cs="Trebuchet MS"/>
          <w:color w:val="000000"/>
          <w:highlight w:val="yellow"/>
        </w:rPr>
        <w:t>faq</w:t>
      </w:r>
      <w:proofErr w:type="spellEnd"/>
      <w:r w:rsidRPr="008D13E5">
        <w:rPr>
          <w:rFonts w:ascii="Trebuchet MS" w:hAnsi="Trebuchet MS" w:cs="Trebuchet MS"/>
          <w:color w:val="000000"/>
          <w:highlight w:val="yellow"/>
        </w:rPr>
        <w:t xml:space="preserve"> – перенос из </w:t>
      </w:r>
      <w:proofErr w:type="spellStart"/>
      <w:r w:rsidRPr="008D13E5">
        <w:rPr>
          <w:rFonts w:ascii="Trebuchet MS" w:hAnsi="Trebuchet MS" w:cs="Trebuchet MS"/>
          <w:color w:val="000000"/>
          <w:highlight w:val="yellow"/>
        </w:rPr>
        <w:t>About</w:t>
      </w:r>
      <w:proofErr w:type="spellEnd"/>
      <w:r w:rsidRPr="008D13E5">
        <w:rPr>
          <w:rFonts w:ascii="Trebuchet MS" w:hAnsi="Trebuchet MS" w:cs="Trebuchet MS"/>
          <w:color w:val="000000"/>
          <w:highlight w:val="yellow"/>
        </w:rPr>
        <w:t xml:space="preserve"> </w:t>
      </w:r>
    </w:p>
    <w:p w14:paraId="366748C3" w14:textId="77777777" w:rsidR="008D13E5" w:rsidRPr="008D13E5" w:rsidRDefault="008D13E5" w:rsidP="008D13E5">
      <w:pPr>
        <w:widowControl w:val="0"/>
        <w:numPr>
          <w:ilvl w:val="0"/>
          <w:numId w:val="5"/>
        </w:numPr>
        <w:tabs>
          <w:tab w:val="left" w:pos="1800"/>
          <w:tab w:val="left" w:pos="2124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2160" w:hanging="2160"/>
        <w:rPr>
          <w:rFonts w:ascii="Trebuchet MS" w:hAnsi="Trebuchet MS" w:cs="Trebuchet MS"/>
          <w:color w:val="000000"/>
          <w:highlight w:val="yellow"/>
        </w:rPr>
      </w:pPr>
      <w:r w:rsidRPr="008D13E5">
        <w:rPr>
          <w:rFonts w:ascii="Trebuchet MS" w:hAnsi="Trebuchet MS" w:cs="Trebuchet MS"/>
          <w:color w:val="000000"/>
          <w:highlight w:val="yellow"/>
        </w:rPr>
        <w:t>/</w:t>
      </w:r>
      <w:proofErr w:type="spellStart"/>
      <w:r w:rsidRPr="008D13E5">
        <w:rPr>
          <w:rFonts w:ascii="Trebuchet MS" w:hAnsi="Trebuchet MS" w:cs="Trebuchet MS"/>
          <w:color w:val="000000"/>
          <w:highlight w:val="yellow"/>
        </w:rPr>
        <w:t>knowledgebase</w:t>
      </w:r>
      <w:proofErr w:type="spellEnd"/>
      <w:r w:rsidRPr="008D13E5">
        <w:rPr>
          <w:rFonts w:ascii="MS Mincho" w:eastAsia="MS Mincho" w:hAnsi="MS Mincho" w:cs="MS Mincho"/>
          <w:color w:val="000000"/>
          <w:highlight w:val="yellow"/>
        </w:rPr>
        <w:t> </w:t>
      </w:r>
      <w:r w:rsidRPr="008D13E5">
        <w:rPr>
          <w:rFonts w:ascii="Trebuchet MS" w:hAnsi="Trebuchet MS" w:cs="Trebuchet MS"/>
          <w:color w:val="000000"/>
          <w:highlight w:val="yellow"/>
        </w:rPr>
        <w:t xml:space="preserve">Сделать гиперссылку на </w:t>
      </w:r>
      <w:hyperlink r:id="rId9" w:history="1">
        <w:r w:rsidRPr="008D13E5">
          <w:rPr>
            <w:rFonts w:ascii="Trebuchet MS" w:hAnsi="Trebuchet MS" w:cs="Trebuchet MS"/>
            <w:color w:val="0B4CB4"/>
            <w:highlight w:val="yellow"/>
            <w:u w:val="single" w:color="0B4CB4"/>
          </w:rPr>
          <w:t>https://my.hostkey.com/index.php?/Knowledgebase/List</w:t>
        </w:r>
      </w:hyperlink>
    </w:p>
    <w:p w14:paraId="335F440C" w14:textId="77777777" w:rsidR="008D13E5" w:rsidRPr="008D13E5" w:rsidRDefault="008D13E5" w:rsidP="008D13E5">
      <w:pPr>
        <w:widowControl w:val="0"/>
        <w:numPr>
          <w:ilvl w:val="0"/>
          <w:numId w:val="5"/>
        </w:numPr>
        <w:tabs>
          <w:tab w:val="left" w:pos="1800"/>
          <w:tab w:val="left" w:pos="2124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2160" w:hanging="2160"/>
        <w:rPr>
          <w:rFonts w:ascii="Trebuchet MS" w:hAnsi="Trebuchet MS" w:cs="Trebuchet MS"/>
          <w:color w:val="000000"/>
          <w:highlight w:val="yellow"/>
        </w:rPr>
      </w:pPr>
      <w:r w:rsidRPr="008D13E5">
        <w:rPr>
          <w:rFonts w:ascii="Trebuchet MS" w:hAnsi="Trebuchet MS" w:cs="Trebuchet MS"/>
          <w:color w:val="000000"/>
          <w:highlight w:val="yellow"/>
        </w:rPr>
        <w:t>/</w:t>
      </w:r>
      <w:proofErr w:type="spellStart"/>
      <w:r w:rsidRPr="008D13E5">
        <w:rPr>
          <w:rFonts w:ascii="Trebuchet MS" w:hAnsi="Trebuchet MS" w:cs="Trebuchet MS"/>
          <w:color w:val="000000"/>
          <w:highlight w:val="yellow"/>
        </w:rPr>
        <w:t>contact_support</w:t>
      </w:r>
      <w:proofErr w:type="spellEnd"/>
    </w:p>
    <w:p w14:paraId="68C246B7" w14:textId="77777777" w:rsidR="008D13E5" w:rsidRPr="008D13E5" w:rsidRDefault="008D13E5" w:rsidP="008D13E5">
      <w:pPr>
        <w:widowControl w:val="0"/>
        <w:numPr>
          <w:ilvl w:val="0"/>
          <w:numId w:val="5"/>
        </w:numPr>
        <w:tabs>
          <w:tab w:val="left" w:pos="1800"/>
          <w:tab w:val="left" w:pos="2124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2160" w:hanging="2160"/>
        <w:rPr>
          <w:rFonts w:ascii="Trebuchet MS" w:hAnsi="Trebuchet MS" w:cs="Trebuchet MS"/>
          <w:color w:val="000000"/>
          <w:highlight w:val="yellow"/>
        </w:rPr>
      </w:pPr>
      <w:r w:rsidRPr="008D13E5">
        <w:rPr>
          <w:rFonts w:ascii="Trebuchet MS" w:hAnsi="Trebuchet MS" w:cs="Trebuchet MS"/>
          <w:color w:val="000000"/>
          <w:highlight w:val="yellow"/>
        </w:rPr>
        <w:t>? /</w:t>
      </w:r>
      <w:proofErr w:type="spellStart"/>
      <w:r w:rsidRPr="008D13E5">
        <w:rPr>
          <w:rFonts w:ascii="Trebuchet MS" w:hAnsi="Trebuchet MS" w:cs="Trebuchet MS"/>
          <w:color w:val="000000"/>
          <w:highlight w:val="yellow"/>
        </w:rPr>
        <w:t>speedtest</w:t>
      </w:r>
      <w:proofErr w:type="spellEnd"/>
      <w:r w:rsidRPr="008D13E5">
        <w:rPr>
          <w:rFonts w:ascii="Trebuchet MS" w:hAnsi="Trebuchet MS" w:cs="Trebuchet MS"/>
          <w:color w:val="000000"/>
          <w:highlight w:val="yellow"/>
        </w:rPr>
        <w:t xml:space="preserve"> – гиперссылка на новую страницу (страница по шаблону страницы FAQ с возможностью редактуры вопросов/ответов)</w:t>
      </w:r>
    </w:p>
    <w:p w14:paraId="001FC9D4" w14:textId="77777777" w:rsidR="008D13E5" w:rsidRPr="008D13E5" w:rsidRDefault="008D13E5" w:rsidP="008D13E5">
      <w:pPr>
        <w:widowControl w:val="0"/>
        <w:numPr>
          <w:ilvl w:val="0"/>
          <w:numId w:val="6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  <w:highlight w:val="yellow"/>
        </w:rPr>
      </w:pPr>
      <w:r w:rsidRPr="008D13E5">
        <w:rPr>
          <w:rFonts w:ascii="Trebuchet MS" w:hAnsi="Trebuchet MS" w:cs="Trebuchet MS"/>
          <w:color w:val="000000"/>
          <w:highlight w:val="yellow"/>
        </w:rPr>
        <w:t>+Добавить иконки ФБ/</w:t>
      </w:r>
      <w:proofErr w:type="spellStart"/>
      <w:r w:rsidRPr="008D13E5">
        <w:rPr>
          <w:rFonts w:ascii="Trebuchet MS" w:hAnsi="Trebuchet MS" w:cs="Trebuchet MS"/>
          <w:color w:val="000000"/>
          <w:highlight w:val="yellow"/>
        </w:rPr>
        <w:t>Твиттер</w:t>
      </w:r>
      <w:proofErr w:type="spellEnd"/>
      <w:r w:rsidRPr="008D13E5">
        <w:rPr>
          <w:rFonts w:ascii="Trebuchet MS" w:hAnsi="Trebuchet MS" w:cs="Trebuchet MS"/>
          <w:color w:val="000000"/>
          <w:highlight w:val="yellow"/>
        </w:rPr>
        <w:t>/</w:t>
      </w:r>
      <w:proofErr w:type="spellStart"/>
      <w:r w:rsidRPr="008D13E5">
        <w:rPr>
          <w:rFonts w:ascii="Trebuchet MS" w:hAnsi="Trebuchet MS" w:cs="Trebuchet MS"/>
          <w:color w:val="000000"/>
          <w:highlight w:val="yellow"/>
        </w:rPr>
        <w:t>Weibo</w:t>
      </w:r>
      <w:proofErr w:type="spellEnd"/>
      <w:r w:rsidRPr="008D13E5">
        <w:rPr>
          <w:rFonts w:ascii="Trebuchet MS" w:hAnsi="Trebuchet MS" w:cs="Trebuchet MS"/>
          <w:color w:val="000000"/>
          <w:highlight w:val="yellow"/>
        </w:rPr>
        <w:t xml:space="preserve"> в футер справа под структуру (см пункт 5) + на главную страницу в верхний правый угол под анимацию</w:t>
      </w:r>
    </w:p>
    <w:p w14:paraId="5E8E7A58" w14:textId="77777777" w:rsidR="008D13E5" w:rsidRPr="008D13E5" w:rsidRDefault="008D13E5" w:rsidP="008D13E5">
      <w:pPr>
        <w:widowControl w:val="0"/>
        <w:numPr>
          <w:ilvl w:val="0"/>
          <w:numId w:val="6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  <w:highlight w:val="yellow"/>
        </w:rPr>
      </w:pPr>
      <w:r w:rsidRPr="008D13E5">
        <w:rPr>
          <w:rFonts w:ascii="Trebuchet MS" w:hAnsi="Trebuchet MS" w:cs="Trebuchet MS"/>
          <w:color w:val="000000"/>
          <w:highlight w:val="yellow"/>
        </w:rPr>
        <w:t xml:space="preserve">+Выгружать динамически карту сайта в футер главной станицы между лого платежных систем и над </w:t>
      </w:r>
      <w:proofErr w:type="spellStart"/>
      <w:r w:rsidRPr="008D13E5">
        <w:rPr>
          <w:rFonts w:ascii="Trebuchet MS" w:hAnsi="Trebuchet MS" w:cs="Trebuchet MS"/>
          <w:color w:val="000000"/>
          <w:highlight w:val="yellow"/>
        </w:rPr>
        <w:t>копирайтами</w:t>
      </w:r>
      <w:proofErr w:type="spellEnd"/>
      <w:r w:rsidRPr="008D13E5">
        <w:rPr>
          <w:rFonts w:ascii="Trebuchet MS" w:hAnsi="Trebuchet MS" w:cs="Trebuchet MS"/>
          <w:color w:val="000000"/>
          <w:highlight w:val="yellow"/>
        </w:rPr>
        <w:t xml:space="preserve"> (c) HOSTKEY, пример </w:t>
      </w:r>
      <w:hyperlink r:id="rId10" w:history="1">
        <w:r w:rsidRPr="008D13E5">
          <w:rPr>
            <w:rFonts w:ascii="Trebuchet MS" w:hAnsi="Trebuchet MS" w:cs="Trebuchet MS"/>
            <w:color w:val="0B4CB4"/>
            <w:highlight w:val="yellow"/>
            <w:u w:val="single" w:color="0B4CB4"/>
          </w:rPr>
          <w:t>www.softlayer.com</w:t>
        </w:r>
      </w:hyperlink>
      <w:r w:rsidRPr="008D13E5">
        <w:rPr>
          <w:rFonts w:ascii="Trebuchet MS" w:hAnsi="Trebuchet MS" w:cs="Trebuchet MS"/>
          <w:color w:val="000000"/>
          <w:highlight w:val="yellow"/>
        </w:rPr>
        <w:t xml:space="preserve"> </w:t>
      </w:r>
    </w:p>
    <w:p w14:paraId="1AF861E2" w14:textId="77777777" w:rsidR="008D13E5" w:rsidRDefault="008D13E5" w:rsidP="008D13E5">
      <w:pPr>
        <w:widowControl w:val="0"/>
        <w:numPr>
          <w:ilvl w:val="0"/>
          <w:numId w:val="6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Добавить иконку с лупой “поиск по сайту” на все страницы в шапку  между </w:t>
      </w:r>
      <w:proofErr w:type="spellStart"/>
      <w:r>
        <w:rPr>
          <w:rFonts w:ascii="Trebuchet MS" w:hAnsi="Trebuchet MS" w:cs="Trebuchet MS"/>
          <w:color w:val="000000"/>
        </w:rPr>
        <w:t>client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area</w:t>
      </w:r>
      <w:proofErr w:type="spellEnd"/>
      <w:r>
        <w:rPr>
          <w:rFonts w:ascii="Trebuchet MS" w:hAnsi="Trebuchet MS" w:cs="Trebuchet MS"/>
          <w:color w:val="000000"/>
        </w:rPr>
        <w:t xml:space="preserve"> и телефонов. При нажатии на </w:t>
      </w:r>
      <w:proofErr w:type="spellStart"/>
      <w:r>
        <w:rPr>
          <w:rFonts w:ascii="Trebuchet MS" w:hAnsi="Trebuchet MS" w:cs="Trebuchet MS"/>
          <w:color w:val="000000"/>
        </w:rPr>
        <w:t>икопку</w:t>
      </w:r>
      <w:proofErr w:type="spellEnd"/>
      <w:r>
        <w:rPr>
          <w:rFonts w:ascii="Trebuchet MS" w:hAnsi="Trebuchet MS" w:cs="Trebuchet MS"/>
          <w:color w:val="000000"/>
        </w:rPr>
        <w:t xml:space="preserve"> должно появляться текстовое поле для ввода, пример </w:t>
      </w:r>
      <w:hyperlink r:id="rId11" w:history="1">
        <w:r>
          <w:rPr>
            <w:rFonts w:ascii="Trebuchet MS" w:hAnsi="Trebuchet MS" w:cs="Trebuchet MS"/>
            <w:color w:val="0B4CB4"/>
            <w:u w:val="single" w:color="0B4CB4"/>
          </w:rPr>
          <w:t>www.liquidweb.com</w:t>
        </w:r>
      </w:hyperlink>
      <w:r>
        <w:rPr>
          <w:rFonts w:ascii="Trebuchet MS" w:hAnsi="Trebuchet MS" w:cs="Trebuchet MS"/>
          <w:color w:val="000000"/>
        </w:rPr>
        <w:t xml:space="preserve"> или (хуже) </w:t>
      </w:r>
      <w:hyperlink r:id="rId12" w:history="1">
        <w:r>
          <w:rPr>
            <w:rFonts w:ascii="Trebuchet MS" w:hAnsi="Trebuchet MS" w:cs="Trebuchet MS"/>
            <w:color w:val="0B4CB4"/>
            <w:u w:val="single" w:color="0B4CB4"/>
          </w:rPr>
          <w:t>www.caravan.ru</w:t>
        </w:r>
      </w:hyperlink>
    </w:p>
    <w:p w14:paraId="45CFC9C8" w14:textId="77777777" w:rsidR="008D13E5" w:rsidRPr="008D13E5" w:rsidRDefault="008D13E5" w:rsidP="008D13E5">
      <w:pPr>
        <w:widowControl w:val="0"/>
        <w:numPr>
          <w:ilvl w:val="0"/>
          <w:numId w:val="6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  <w:highlight w:val="yellow"/>
        </w:rPr>
      </w:pPr>
      <w:r w:rsidRPr="008D13E5">
        <w:rPr>
          <w:rFonts w:ascii="Trebuchet MS" w:hAnsi="Trebuchet MS" w:cs="Trebuchet MS"/>
          <w:color w:val="000000"/>
          <w:highlight w:val="yellow"/>
        </w:rPr>
        <w:t>+Добавить на всем сайте изображения в шапке кнопку прокрутки, как на главной (на многих страницах до сих пор нет – например, /</w:t>
      </w:r>
      <w:proofErr w:type="spellStart"/>
      <w:r w:rsidRPr="008D13E5">
        <w:rPr>
          <w:rFonts w:ascii="Trebuchet MS" w:hAnsi="Trebuchet MS" w:cs="Trebuchet MS"/>
          <w:color w:val="000000"/>
          <w:highlight w:val="yellow"/>
        </w:rPr>
        <w:t>domains</w:t>
      </w:r>
      <w:proofErr w:type="spellEnd"/>
      <w:r w:rsidRPr="008D13E5">
        <w:rPr>
          <w:rFonts w:ascii="Trebuchet MS" w:hAnsi="Trebuchet MS" w:cs="Trebuchet MS"/>
          <w:color w:val="000000"/>
          <w:highlight w:val="yellow"/>
        </w:rPr>
        <w:t xml:space="preserve"> , /</w:t>
      </w:r>
      <w:proofErr w:type="spellStart"/>
      <w:r w:rsidRPr="008D13E5">
        <w:rPr>
          <w:rFonts w:ascii="Trebuchet MS" w:hAnsi="Trebuchet MS" w:cs="Trebuchet MS"/>
          <w:color w:val="000000"/>
          <w:highlight w:val="yellow"/>
        </w:rPr>
        <w:t>hosting</w:t>
      </w:r>
      <w:proofErr w:type="spellEnd"/>
      <w:r w:rsidRPr="008D13E5">
        <w:rPr>
          <w:rFonts w:ascii="Trebuchet MS" w:hAnsi="Trebuchet MS" w:cs="Trebuchet MS"/>
          <w:color w:val="000000"/>
          <w:highlight w:val="yellow"/>
        </w:rPr>
        <w:t xml:space="preserve"> и так далее)</w:t>
      </w:r>
    </w:p>
    <w:p w14:paraId="4F7CDDB7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  </w:t>
      </w:r>
    </w:p>
    <w:p w14:paraId="04528A14" w14:textId="77777777" w:rsidR="008D13E5" w:rsidRPr="008D13E5" w:rsidRDefault="008D13E5" w:rsidP="008D13E5">
      <w:pPr>
        <w:widowControl w:val="0"/>
        <w:numPr>
          <w:ilvl w:val="0"/>
          <w:numId w:val="7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  <w:highlight w:val="yellow"/>
        </w:rPr>
      </w:pPr>
      <w:r w:rsidRPr="008D13E5">
        <w:rPr>
          <w:rFonts w:ascii="Trebuchet MS" w:hAnsi="Trebuchet MS" w:cs="Trebuchet MS"/>
          <w:color w:val="000000"/>
          <w:highlight w:val="yellow"/>
        </w:rPr>
        <w:t>—-?—-Цвет для подчеркивания в гиперссылках везде задать 945ae0 (чаще всего встречается он, хотя в двух местах – 9454е2)</w:t>
      </w:r>
    </w:p>
    <w:p w14:paraId="6D87D783" w14:textId="77777777" w:rsidR="008D13E5" w:rsidRDefault="008D13E5" w:rsidP="008D13E5">
      <w:pPr>
        <w:widowControl w:val="0"/>
        <w:numPr>
          <w:ilvl w:val="0"/>
          <w:numId w:val="7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+ </w:t>
      </w:r>
      <w:r w:rsidRPr="008D13E5">
        <w:rPr>
          <w:rFonts w:ascii="Trebuchet MS" w:hAnsi="Trebuchet MS" w:cs="Trebuchet MS"/>
          <w:color w:val="000000"/>
          <w:highlight w:val="yellow"/>
        </w:rPr>
        <w:t xml:space="preserve">Реализовать редактирование блоков, размещенных слева в шаблоне </w:t>
      </w:r>
      <w:proofErr w:type="spellStart"/>
      <w:r w:rsidRPr="008D13E5">
        <w:rPr>
          <w:rFonts w:ascii="Trebuchet MS" w:hAnsi="Trebuchet MS" w:cs="Trebuchet MS"/>
          <w:color w:val="000000"/>
          <w:highlight w:val="yellow"/>
        </w:rPr>
        <w:t>About</w:t>
      </w:r>
      <w:proofErr w:type="spellEnd"/>
      <w:r w:rsidRPr="008D13E5">
        <w:rPr>
          <w:rFonts w:ascii="Trebuchet MS" w:hAnsi="Trebuchet MS" w:cs="Trebuchet MS"/>
          <w:color w:val="000000"/>
          <w:highlight w:val="yellow"/>
        </w:rPr>
        <w:t>, через отдельный редактор</w:t>
      </w:r>
    </w:p>
    <w:p w14:paraId="0F63A9EA" w14:textId="77777777" w:rsidR="008D13E5" w:rsidRPr="008D13E5" w:rsidRDefault="008D13E5" w:rsidP="008D13E5">
      <w:pPr>
        <w:widowControl w:val="0"/>
        <w:numPr>
          <w:ilvl w:val="0"/>
          <w:numId w:val="7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  <w:highlight w:val="yellow"/>
        </w:rPr>
      </w:pPr>
      <w:r w:rsidRPr="008D13E5">
        <w:rPr>
          <w:rFonts w:ascii="Trebuchet MS" w:hAnsi="Trebuchet MS" w:cs="Trebuchet MS"/>
          <w:color w:val="000000"/>
          <w:highlight w:val="yellow"/>
        </w:rPr>
        <w:t xml:space="preserve">+ Если в табличках (например, страницы: </w:t>
      </w:r>
      <w:proofErr w:type="spellStart"/>
      <w:r w:rsidRPr="008D13E5">
        <w:rPr>
          <w:rFonts w:ascii="Trebuchet MS" w:hAnsi="Trebuchet MS" w:cs="Trebuchet MS"/>
          <w:color w:val="000000"/>
          <w:highlight w:val="yellow"/>
        </w:rPr>
        <w:t>реселлеры</w:t>
      </w:r>
      <w:proofErr w:type="spellEnd"/>
      <w:r w:rsidRPr="008D13E5">
        <w:rPr>
          <w:rFonts w:ascii="Trebuchet MS" w:hAnsi="Trebuchet MS" w:cs="Trebuchet MS"/>
          <w:color w:val="000000"/>
          <w:highlight w:val="yellow"/>
        </w:rPr>
        <w:t xml:space="preserve">, </w:t>
      </w:r>
      <w:proofErr w:type="spellStart"/>
      <w:r w:rsidRPr="008D13E5">
        <w:rPr>
          <w:rFonts w:ascii="Trebuchet MS" w:hAnsi="Trebuchet MS" w:cs="Trebuchet MS"/>
          <w:color w:val="000000"/>
          <w:highlight w:val="yellow"/>
        </w:rPr>
        <w:t>защища</w:t>
      </w:r>
      <w:proofErr w:type="spellEnd"/>
      <w:r w:rsidRPr="008D13E5">
        <w:rPr>
          <w:rFonts w:ascii="Trebuchet MS" w:hAnsi="Trebuchet MS" w:cs="Trebuchet MS"/>
          <w:color w:val="000000"/>
          <w:highlight w:val="yellow"/>
        </w:rPr>
        <w:t xml:space="preserve"> от ДДОС) удастся скруглить углы для всех браузеров, будет замечательно</w:t>
      </w:r>
    </w:p>
    <w:p w14:paraId="7D7A2A14" w14:textId="77777777" w:rsidR="008D13E5" w:rsidRDefault="008D13E5" w:rsidP="008D13E5">
      <w:pPr>
        <w:widowControl w:val="0"/>
        <w:numPr>
          <w:ilvl w:val="0"/>
          <w:numId w:val="7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-? </w:t>
      </w:r>
      <w:r>
        <w:rPr>
          <w:rFonts w:ascii="Trebuchet MS" w:hAnsi="Trebuchet MS" w:cs="Trebuchet MS"/>
          <w:color w:val="000000"/>
        </w:rPr>
        <w:t xml:space="preserve">Возможность редактировать страницы, реализованные не по шаблону </w:t>
      </w:r>
      <w:proofErr w:type="spellStart"/>
      <w:r>
        <w:rPr>
          <w:rFonts w:ascii="Trebuchet MS" w:hAnsi="Trebuchet MS" w:cs="Trebuchet MS"/>
          <w:color w:val="000000"/>
        </w:rPr>
        <w:t>About</w:t>
      </w:r>
      <w:proofErr w:type="spellEnd"/>
    </w:p>
    <w:p w14:paraId="52AD4AAF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2" w:hanging="12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proofErr w:type="spellStart"/>
      <w:r>
        <w:rPr>
          <w:rFonts w:ascii="Trebuchet MS" w:hAnsi="Trebuchet MS" w:cs="Trebuchet MS"/>
          <w:color w:val="000000"/>
        </w:rPr>
        <w:t>ssl</w:t>
      </w:r>
      <w:proofErr w:type="spellEnd"/>
      <w:r>
        <w:rPr>
          <w:rFonts w:ascii="Trebuchet MS" w:hAnsi="Trebuchet MS" w:cs="Trebuchet MS"/>
          <w:color w:val="000000"/>
        </w:rPr>
        <w:t xml:space="preserve">, </w:t>
      </w:r>
      <w:proofErr w:type="spellStart"/>
      <w:r>
        <w:rPr>
          <w:rFonts w:ascii="Trebuchet MS" w:hAnsi="Trebuchet MS" w:cs="Trebuchet MS"/>
          <w:color w:val="000000"/>
        </w:rPr>
        <w:t>colocation</w:t>
      </w:r>
      <w:proofErr w:type="spellEnd"/>
      <w:r>
        <w:rPr>
          <w:rFonts w:ascii="Trebuchet MS" w:hAnsi="Trebuchet MS" w:cs="Trebuchet MS"/>
          <w:color w:val="000000"/>
        </w:rPr>
        <w:t xml:space="preserve"> и </w:t>
      </w:r>
      <w:proofErr w:type="spellStart"/>
      <w:r>
        <w:rPr>
          <w:rFonts w:ascii="Trebuchet MS" w:hAnsi="Trebuchet MS" w:cs="Trebuchet MS"/>
          <w:color w:val="000000"/>
        </w:rPr>
        <w:t>support</w:t>
      </w:r>
      <w:proofErr w:type="spellEnd"/>
      <w:r>
        <w:rPr>
          <w:rFonts w:ascii="Trebuchet MS" w:hAnsi="Trebuchet MS" w:cs="Trebuchet MS"/>
          <w:color w:val="000000"/>
        </w:rPr>
        <w:t>.</w:t>
      </w:r>
    </w:p>
    <w:p w14:paraId="5D16FA82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rPr>
          <w:rFonts w:ascii="Trebuchet MS" w:hAnsi="Trebuchet MS" w:cs="Trebuchet MS"/>
          <w:color w:val="000000"/>
        </w:rPr>
      </w:pPr>
    </w:p>
    <w:p w14:paraId="55952C62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rPr>
          <w:rFonts w:ascii="Trebuchet MS" w:hAnsi="Trebuchet MS" w:cs="Trebuchet MS"/>
          <w:color w:val="000000"/>
        </w:rPr>
      </w:pPr>
    </w:p>
    <w:p w14:paraId="56D49FAA" w14:textId="77777777" w:rsidR="008D13E5" w:rsidRPr="008D13E5" w:rsidRDefault="008D13E5" w:rsidP="008D13E5">
      <w:pPr>
        <w:widowControl w:val="0"/>
        <w:numPr>
          <w:ilvl w:val="0"/>
          <w:numId w:val="8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  <w:highlight w:val="yellow"/>
        </w:rPr>
      </w:pPr>
      <w:r w:rsidRPr="008D13E5">
        <w:rPr>
          <w:rFonts w:ascii="Trebuchet MS" w:hAnsi="Trebuchet MS" w:cs="Trebuchet MS"/>
          <w:color w:val="000000"/>
          <w:highlight w:val="yellow"/>
        </w:rPr>
        <w:lastRenderedPageBreak/>
        <w:t xml:space="preserve">+ </w:t>
      </w:r>
      <w:proofErr w:type="spellStart"/>
      <w:r w:rsidRPr="008D13E5">
        <w:rPr>
          <w:rFonts w:ascii="Trebuchet MS" w:hAnsi="Trebuchet MS" w:cs="Trebuchet MS"/>
          <w:color w:val="000000"/>
          <w:highlight w:val="yellow"/>
        </w:rPr>
        <w:t>Приоретизация</w:t>
      </w:r>
      <w:proofErr w:type="spellEnd"/>
      <w:r w:rsidRPr="008D13E5">
        <w:rPr>
          <w:rFonts w:ascii="Trebuchet MS" w:hAnsi="Trebuchet MS" w:cs="Trebuchet MS"/>
          <w:color w:val="000000"/>
          <w:highlight w:val="yellow"/>
        </w:rPr>
        <w:t xml:space="preserve"> в FAQ – значения: возможность редактуры последовательности вопросов в списке</w:t>
      </w:r>
    </w:p>
    <w:p w14:paraId="35FE2476" w14:textId="77777777" w:rsidR="008D13E5" w:rsidRPr="008D13E5" w:rsidRDefault="008D13E5" w:rsidP="008D13E5">
      <w:pPr>
        <w:widowControl w:val="0"/>
        <w:numPr>
          <w:ilvl w:val="0"/>
          <w:numId w:val="8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  <w:highlight w:val="yellow"/>
        </w:rPr>
      </w:pPr>
      <w:r>
        <w:rPr>
          <w:rFonts w:ascii="Trebuchet MS" w:hAnsi="Trebuchet MS" w:cs="Trebuchet MS"/>
          <w:color w:val="000000"/>
        </w:rPr>
        <w:t xml:space="preserve">+ </w:t>
      </w:r>
      <w:proofErr w:type="spellStart"/>
      <w:r w:rsidRPr="008D13E5">
        <w:rPr>
          <w:rFonts w:ascii="Trebuchet MS" w:hAnsi="Trebuchet MS" w:cs="Trebuchet MS"/>
          <w:color w:val="000000"/>
          <w:highlight w:val="yellow"/>
        </w:rPr>
        <w:t>Приоретизация</w:t>
      </w:r>
      <w:proofErr w:type="spellEnd"/>
      <w:r w:rsidRPr="008D13E5">
        <w:rPr>
          <w:rFonts w:ascii="Trebuchet MS" w:hAnsi="Trebuchet MS" w:cs="Trebuchet MS"/>
          <w:color w:val="000000"/>
          <w:highlight w:val="yellow"/>
        </w:rPr>
        <w:t xml:space="preserve"> списка новостей  – дата публикации</w:t>
      </w:r>
    </w:p>
    <w:p w14:paraId="71C98553" w14:textId="77777777" w:rsidR="008D13E5" w:rsidRPr="008D13E5" w:rsidRDefault="008D13E5" w:rsidP="008D13E5">
      <w:pPr>
        <w:widowControl w:val="0"/>
        <w:numPr>
          <w:ilvl w:val="0"/>
          <w:numId w:val="8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  <w:highlight w:val="yellow"/>
        </w:rPr>
      </w:pPr>
      <w:r w:rsidRPr="008D13E5">
        <w:rPr>
          <w:rFonts w:ascii="Trebuchet MS" w:hAnsi="Trebuchet MS" w:cs="Trebuchet MS"/>
          <w:color w:val="000000"/>
          <w:highlight w:val="yellow"/>
        </w:rPr>
        <w:t>+ Нет возможности править новости – выдается ошибка</w:t>
      </w:r>
    </w:p>
    <w:p w14:paraId="5B0CC5C6" w14:textId="77777777" w:rsidR="008D13E5" w:rsidRDefault="008D13E5" w:rsidP="008D13E5">
      <w:pPr>
        <w:widowControl w:val="0"/>
        <w:numPr>
          <w:ilvl w:val="0"/>
          <w:numId w:val="8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FB0207"/>
        </w:rPr>
        <w:t>Обновлено</w:t>
      </w:r>
      <w:r>
        <w:rPr>
          <w:rFonts w:ascii="Trebuchet MS" w:hAnsi="Trebuchet MS" w:cs="Trebuchet MS"/>
          <w:color w:val="000000"/>
        </w:rPr>
        <w:t xml:space="preserve"> Отображение динамического контента реализовано таким образом, что его нет в исходном коде страницы. Чтобы боты поисковых систем «увидели» весь </w:t>
      </w:r>
      <w:proofErr w:type="spellStart"/>
      <w:r>
        <w:rPr>
          <w:rFonts w:ascii="Trebuchet MS" w:hAnsi="Trebuchet MS" w:cs="Trebuchet MS"/>
          <w:color w:val="000000"/>
        </w:rPr>
        <w:t>контент,создаем</w:t>
      </w:r>
      <w:proofErr w:type="spellEnd"/>
      <w:r>
        <w:rPr>
          <w:rFonts w:ascii="Trebuchet MS" w:hAnsi="Trebuchet MS" w:cs="Trebuchet MS"/>
          <w:color w:val="000000"/>
        </w:rPr>
        <w:t xml:space="preserve"> раздел с рабочим названием “Статьи” (</w:t>
      </w:r>
      <w:proofErr w:type="spellStart"/>
      <w:r>
        <w:rPr>
          <w:rFonts w:ascii="Trebuchet MS" w:hAnsi="Trebuchet MS" w:cs="Trebuchet MS"/>
          <w:color w:val="000000"/>
        </w:rPr>
        <w:t>Articles</w:t>
      </w:r>
      <w:proofErr w:type="spellEnd"/>
      <w:r>
        <w:rPr>
          <w:rFonts w:ascii="Trebuchet MS" w:hAnsi="Trebuchet MS" w:cs="Trebuchet MS"/>
          <w:color w:val="000000"/>
        </w:rPr>
        <w:t>), куда выгружаются в статике все страницы сайта с текстами в виде статики, ссылку на него даем через дерево сайта на главной.</w:t>
      </w:r>
    </w:p>
    <w:p w14:paraId="140C2A41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“404 ERROR: </w:t>
      </w:r>
      <w:proofErr w:type="spellStart"/>
      <w:r>
        <w:rPr>
          <w:rFonts w:ascii="Trebuchet MS" w:hAnsi="Trebuchet MS" w:cs="Trebuchet MS"/>
          <w:color w:val="000000"/>
        </w:rPr>
        <w:t>the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page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you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are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looking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for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might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have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been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removed</w:t>
      </w:r>
      <w:proofErr w:type="spellEnd"/>
      <w:r>
        <w:rPr>
          <w:rFonts w:ascii="Trebuchet MS" w:hAnsi="Trebuchet MS" w:cs="Trebuchet MS"/>
          <w:color w:val="000000"/>
        </w:rPr>
        <w:t xml:space="preserve">, </w:t>
      </w:r>
      <w:proofErr w:type="spellStart"/>
      <w:r>
        <w:rPr>
          <w:rFonts w:ascii="Trebuchet MS" w:hAnsi="Trebuchet MS" w:cs="Trebuchet MS"/>
          <w:color w:val="000000"/>
        </w:rPr>
        <w:t>had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its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name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changed</w:t>
      </w:r>
      <w:proofErr w:type="spellEnd"/>
      <w:r>
        <w:rPr>
          <w:rFonts w:ascii="Trebuchet MS" w:hAnsi="Trebuchet MS" w:cs="Trebuchet MS"/>
          <w:color w:val="000000"/>
        </w:rPr>
        <w:t xml:space="preserve">, </w:t>
      </w:r>
      <w:proofErr w:type="spellStart"/>
      <w:r>
        <w:rPr>
          <w:rFonts w:ascii="Trebuchet MS" w:hAnsi="Trebuchet MS" w:cs="Trebuchet MS"/>
          <w:color w:val="000000"/>
        </w:rPr>
        <w:t>or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is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temporary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unavailable</w:t>
      </w:r>
      <w:proofErr w:type="spellEnd"/>
      <w:r>
        <w:rPr>
          <w:rFonts w:ascii="Trebuchet MS" w:hAnsi="Trebuchet MS" w:cs="Trebuchet MS"/>
          <w:color w:val="000000"/>
        </w:rPr>
        <w:t xml:space="preserve">.  </w:t>
      </w:r>
      <w:proofErr w:type="spellStart"/>
      <w:r>
        <w:rPr>
          <w:rFonts w:ascii="Trebuchet MS" w:hAnsi="Trebuchet MS" w:cs="Trebuchet MS"/>
          <w:color w:val="000000"/>
        </w:rPr>
        <w:t>Please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use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our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search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engine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or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navigation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above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to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find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the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page</w:t>
      </w:r>
      <w:proofErr w:type="spellEnd"/>
      <w:r>
        <w:rPr>
          <w:rFonts w:ascii="Trebuchet MS" w:hAnsi="Trebuchet MS" w:cs="Trebuchet MS"/>
          <w:color w:val="000000"/>
        </w:rPr>
        <w:t xml:space="preserve">:  </w:t>
      </w:r>
      <w:r>
        <w:rPr>
          <w:rFonts w:ascii="Trebuchet MS" w:hAnsi="Trebuchet MS" w:cs="Trebuchet MS"/>
          <w:i/>
          <w:iCs/>
          <w:color w:val="000000"/>
        </w:rPr>
        <w:t>&lt;форма поиска по сайту&gt;</w:t>
      </w:r>
      <w:r>
        <w:rPr>
          <w:rFonts w:ascii="Trebuchet MS" w:hAnsi="Trebuchet MS" w:cs="Trebuchet MS"/>
          <w:color w:val="000000"/>
        </w:rPr>
        <w:t>”.</w:t>
      </w:r>
    </w:p>
    <w:p w14:paraId="31BDB39D" w14:textId="77777777" w:rsidR="008D13E5" w:rsidRPr="008D13E5" w:rsidRDefault="008D13E5" w:rsidP="008D13E5">
      <w:pPr>
        <w:widowControl w:val="0"/>
        <w:numPr>
          <w:ilvl w:val="0"/>
          <w:numId w:val="9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  <w:highlight w:val="yellow"/>
        </w:rPr>
      </w:pPr>
      <w:r w:rsidRPr="008D13E5">
        <w:rPr>
          <w:rFonts w:ascii="Trebuchet MS" w:hAnsi="Trebuchet MS" w:cs="Trebuchet MS"/>
          <w:color w:val="000000"/>
          <w:highlight w:val="yellow"/>
        </w:rPr>
        <w:t xml:space="preserve">Добавить блоки под кнопку </w:t>
      </w:r>
      <w:proofErr w:type="spellStart"/>
      <w:r w:rsidRPr="008D13E5">
        <w:rPr>
          <w:rFonts w:ascii="Trebuchet MS" w:hAnsi="Trebuchet MS" w:cs="Trebuchet MS"/>
          <w:color w:val="000000"/>
          <w:highlight w:val="yellow"/>
        </w:rPr>
        <w:t>More</w:t>
      </w:r>
      <w:proofErr w:type="spellEnd"/>
      <w:r w:rsidRPr="008D13E5">
        <w:rPr>
          <w:rFonts w:ascii="Trebuchet MS" w:hAnsi="Trebuchet MS" w:cs="Trebuchet MS"/>
          <w:color w:val="000000"/>
          <w:highlight w:val="yellow"/>
        </w:rPr>
        <w:t xml:space="preserve"> </w:t>
      </w:r>
      <w:proofErr w:type="spellStart"/>
      <w:r w:rsidRPr="008D13E5">
        <w:rPr>
          <w:rFonts w:ascii="Trebuchet MS" w:hAnsi="Trebuchet MS" w:cs="Trebuchet MS"/>
          <w:color w:val="000000"/>
          <w:highlight w:val="yellow"/>
        </w:rPr>
        <w:t>Offers</w:t>
      </w:r>
      <w:proofErr w:type="spellEnd"/>
      <w:r w:rsidRPr="008D13E5">
        <w:rPr>
          <w:rFonts w:ascii="Trebuchet MS" w:hAnsi="Trebuchet MS" w:cs="Trebuchet MS"/>
          <w:color w:val="000000"/>
          <w:highlight w:val="yellow"/>
        </w:rPr>
        <w:t xml:space="preserve"> (на главной) – подготовить перечень блоков (можно прямо из </w:t>
      </w:r>
      <w:proofErr w:type="spellStart"/>
      <w:r w:rsidRPr="008D13E5">
        <w:rPr>
          <w:rFonts w:ascii="Trebuchet MS" w:hAnsi="Trebuchet MS" w:cs="Trebuchet MS"/>
          <w:color w:val="000000"/>
          <w:highlight w:val="yellow"/>
        </w:rPr>
        <w:t>cloud</w:t>
      </w:r>
      <w:proofErr w:type="spellEnd"/>
      <w:r w:rsidRPr="008D13E5">
        <w:rPr>
          <w:rFonts w:ascii="Trebuchet MS" w:hAnsi="Trebuchet MS" w:cs="Trebuchet MS"/>
          <w:color w:val="000000"/>
          <w:highlight w:val="yellow"/>
        </w:rPr>
        <w:t xml:space="preserve"> вытащить)</w:t>
      </w:r>
    </w:p>
    <w:p w14:paraId="55A06A1F" w14:textId="77777777" w:rsidR="008D13E5" w:rsidRPr="008D13E5" w:rsidRDefault="008D13E5" w:rsidP="008D13E5">
      <w:pPr>
        <w:widowControl w:val="0"/>
        <w:numPr>
          <w:ilvl w:val="0"/>
          <w:numId w:val="9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  <w:highlight w:val="yellow"/>
        </w:rPr>
      </w:pPr>
      <w:r w:rsidRPr="008D13E5">
        <w:rPr>
          <w:rFonts w:ascii="Trebuchet MS" w:hAnsi="Trebuchet MS" w:cs="Trebuchet MS"/>
          <w:color w:val="000000"/>
          <w:highlight w:val="yellow"/>
        </w:rPr>
        <w:t>В футере адрес SALES@HOSTKEY.COM – сделать с гиперссылкой</w:t>
      </w:r>
    </w:p>
    <w:p w14:paraId="06140A2C" w14:textId="77777777" w:rsidR="008D13E5" w:rsidRPr="008D13E5" w:rsidRDefault="008D13E5" w:rsidP="008D13E5">
      <w:pPr>
        <w:widowControl w:val="0"/>
        <w:numPr>
          <w:ilvl w:val="0"/>
          <w:numId w:val="9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  <w:highlight w:val="yellow"/>
        </w:rPr>
      </w:pPr>
      <w:r w:rsidRPr="008D13E5">
        <w:rPr>
          <w:rFonts w:ascii="Trebuchet MS" w:hAnsi="Trebuchet MS" w:cs="Trebuchet MS"/>
          <w:color w:val="000000"/>
          <w:highlight w:val="yellow"/>
        </w:rPr>
        <w:t>В футере указать не год запуска сайта, а годы начала коммерческой деятельности по текущий год: 2007-2016</w:t>
      </w:r>
    </w:p>
    <w:p w14:paraId="49D6E478" w14:textId="77777777" w:rsidR="008D13E5" w:rsidRDefault="008D13E5" w:rsidP="008D13E5">
      <w:pPr>
        <w:widowControl w:val="0"/>
        <w:numPr>
          <w:ilvl w:val="0"/>
          <w:numId w:val="9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Прописать </w:t>
      </w:r>
      <w:proofErr w:type="spellStart"/>
      <w:r>
        <w:rPr>
          <w:rFonts w:ascii="Trebuchet MS" w:hAnsi="Trebuchet MS" w:cs="Trebuchet MS"/>
          <w:color w:val="000000"/>
        </w:rPr>
        <w:t>Title</w:t>
      </w:r>
      <w:proofErr w:type="spellEnd"/>
      <w:r>
        <w:rPr>
          <w:rFonts w:ascii="Trebuchet MS" w:hAnsi="Trebuchet MS" w:cs="Trebuchet MS"/>
          <w:color w:val="000000"/>
        </w:rPr>
        <w:t xml:space="preserve"> и т.п.</w:t>
      </w:r>
    </w:p>
    <w:p w14:paraId="5407A90F" w14:textId="77777777" w:rsidR="008D13E5" w:rsidRPr="008D13E5" w:rsidRDefault="008D13E5" w:rsidP="008D13E5">
      <w:pPr>
        <w:widowControl w:val="0"/>
        <w:numPr>
          <w:ilvl w:val="0"/>
          <w:numId w:val="9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  <w:highlight w:val="yellow"/>
        </w:rPr>
      </w:pPr>
      <w:r w:rsidRPr="008D13E5">
        <w:rPr>
          <w:rFonts w:ascii="Trebuchet MS" w:hAnsi="Trebuchet MS" w:cs="Trebuchet MS"/>
          <w:color w:val="000000"/>
          <w:highlight w:val="yellow"/>
        </w:rPr>
        <w:t xml:space="preserve">Везде по текстам заменить </w:t>
      </w:r>
      <w:proofErr w:type="spellStart"/>
      <w:r w:rsidRPr="008D13E5">
        <w:rPr>
          <w:rFonts w:ascii="Trebuchet MS" w:hAnsi="Trebuchet MS" w:cs="Trebuchet MS"/>
          <w:color w:val="000000"/>
          <w:highlight w:val="yellow"/>
        </w:rPr>
        <w:t>datacenter</w:t>
      </w:r>
      <w:proofErr w:type="spellEnd"/>
      <w:r w:rsidRPr="008D13E5">
        <w:rPr>
          <w:rFonts w:ascii="Trebuchet MS" w:hAnsi="Trebuchet MS" w:cs="Trebuchet MS"/>
          <w:color w:val="000000"/>
          <w:highlight w:val="yellow"/>
        </w:rPr>
        <w:t xml:space="preserve"> на  </w:t>
      </w:r>
      <w:proofErr w:type="spellStart"/>
      <w:r w:rsidRPr="008D13E5">
        <w:rPr>
          <w:rFonts w:ascii="Trebuchet MS" w:hAnsi="Trebuchet MS" w:cs="Trebuchet MS"/>
          <w:color w:val="000000"/>
          <w:highlight w:val="yellow"/>
        </w:rPr>
        <w:t>data</w:t>
      </w:r>
      <w:proofErr w:type="spellEnd"/>
      <w:r w:rsidRPr="008D13E5">
        <w:rPr>
          <w:rFonts w:ascii="Trebuchet MS" w:hAnsi="Trebuchet MS" w:cs="Trebuchet MS"/>
          <w:color w:val="000000"/>
          <w:highlight w:val="yellow"/>
        </w:rPr>
        <w:t xml:space="preserve"> </w:t>
      </w:r>
      <w:proofErr w:type="spellStart"/>
      <w:r w:rsidRPr="008D13E5">
        <w:rPr>
          <w:rFonts w:ascii="Trebuchet MS" w:hAnsi="Trebuchet MS" w:cs="Trebuchet MS"/>
          <w:color w:val="000000"/>
          <w:highlight w:val="yellow"/>
        </w:rPr>
        <w:t>center</w:t>
      </w:r>
      <w:proofErr w:type="spellEnd"/>
    </w:p>
    <w:p w14:paraId="44ED79A5" w14:textId="77777777" w:rsidR="008D13E5" w:rsidRPr="008D13E5" w:rsidRDefault="008D13E5" w:rsidP="008D13E5">
      <w:pPr>
        <w:widowControl w:val="0"/>
        <w:numPr>
          <w:ilvl w:val="0"/>
          <w:numId w:val="9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  <w:highlight w:val="yellow"/>
        </w:rPr>
      </w:pPr>
      <w:r w:rsidRPr="008D13E5">
        <w:rPr>
          <w:rFonts w:ascii="Trebuchet MS" w:hAnsi="Trebuchet MS" w:cs="Trebuchet MS"/>
          <w:color w:val="000000"/>
          <w:highlight w:val="yellow"/>
        </w:rPr>
        <w:t xml:space="preserve">Везде </w:t>
      </w:r>
      <w:proofErr w:type="spellStart"/>
      <w:r w:rsidRPr="008D13E5">
        <w:rPr>
          <w:rFonts w:ascii="Trebuchet MS" w:hAnsi="Trebuchet MS" w:cs="Trebuchet MS"/>
          <w:color w:val="000000"/>
          <w:highlight w:val="yellow"/>
        </w:rPr>
        <w:t>Hostkey</w:t>
      </w:r>
      <w:proofErr w:type="spellEnd"/>
      <w:r w:rsidRPr="008D13E5">
        <w:rPr>
          <w:rFonts w:ascii="Trebuchet MS" w:hAnsi="Trebuchet MS" w:cs="Trebuchet MS"/>
          <w:color w:val="000000"/>
          <w:highlight w:val="yellow"/>
        </w:rPr>
        <w:t xml:space="preserve">, </w:t>
      </w:r>
      <w:proofErr w:type="spellStart"/>
      <w:r w:rsidRPr="008D13E5">
        <w:rPr>
          <w:rFonts w:ascii="Trebuchet MS" w:hAnsi="Trebuchet MS" w:cs="Trebuchet MS"/>
          <w:color w:val="000000"/>
          <w:highlight w:val="yellow"/>
        </w:rPr>
        <w:t>hostkey</w:t>
      </w:r>
      <w:proofErr w:type="spellEnd"/>
      <w:r w:rsidRPr="008D13E5">
        <w:rPr>
          <w:rFonts w:ascii="Trebuchet MS" w:hAnsi="Trebuchet MS" w:cs="Trebuchet MS"/>
          <w:color w:val="000000"/>
          <w:highlight w:val="yellow"/>
        </w:rPr>
        <w:t xml:space="preserve"> и </w:t>
      </w:r>
      <w:proofErr w:type="spellStart"/>
      <w:r w:rsidRPr="008D13E5">
        <w:rPr>
          <w:rFonts w:ascii="Trebuchet MS" w:hAnsi="Trebuchet MS" w:cs="Trebuchet MS"/>
          <w:color w:val="000000"/>
          <w:highlight w:val="yellow"/>
        </w:rPr>
        <w:t>тп</w:t>
      </w:r>
      <w:proofErr w:type="spellEnd"/>
      <w:r w:rsidRPr="008D13E5">
        <w:rPr>
          <w:rFonts w:ascii="Trebuchet MS" w:hAnsi="Trebuchet MS" w:cs="Trebuchet MS"/>
          <w:color w:val="000000"/>
          <w:highlight w:val="yellow"/>
        </w:rPr>
        <w:t xml:space="preserve"> заменить на HOSTKEY</w:t>
      </w:r>
    </w:p>
    <w:p w14:paraId="65607692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720"/>
        <w:rPr>
          <w:rFonts w:ascii="Trebuchet MS" w:hAnsi="Trebuchet MS" w:cs="Trebuchet MS"/>
          <w:color w:val="000000"/>
        </w:rPr>
      </w:pPr>
    </w:p>
    <w:p w14:paraId="40B1B1C1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7BFD1678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hyperlink r:id="rId13" w:history="1">
        <w:r>
          <w:rPr>
            <w:rFonts w:ascii="Trebuchet MS" w:hAnsi="Trebuchet MS" w:cs="Trebuchet MS"/>
            <w:color w:val="0B4CB4"/>
            <w:u w:val="single" w:color="0B4CB4"/>
          </w:rPr>
          <w:t>http://site-f.hostke.ru/</w:t>
        </w:r>
      </w:hyperlink>
    </w:p>
    <w:p w14:paraId="3754063C" w14:textId="77777777" w:rsidR="008D13E5" w:rsidRDefault="008D13E5" w:rsidP="008D13E5">
      <w:pPr>
        <w:widowControl w:val="0"/>
        <w:numPr>
          <w:ilvl w:val="0"/>
          <w:numId w:val="10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+</w:t>
      </w:r>
      <w:r w:rsidRPr="008D13E5">
        <w:rPr>
          <w:rFonts w:ascii="Trebuchet MS" w:hAnsi="Trebuchet MS" w:cs="Trebuchet MS"/>
          <w:color w:val="000000"/>
          <w:highlight w:val="yellow"/>
        </w:rPr>
        <w:t>На главной в футере две строки отображаются некорректно – должны отображаться чуть выше + изменить цвет</w:t>
      </w:r>
    </w:p>
    <w:p w14:paraId="2D800364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 </w:t>
      </w:r>
    </w:p>
    <w:p w14:paraId="230ED3C5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rPr>
          <w:rFonts w:ascii="Trebuchet MS" w:hAnsi="Trebuchet MS" w:cs="Trebuchet MS"/>
          <w:color w:val="000000"/>
        </w:rPr>
      </w:pPr>
    </w:p>
    <w:p w14:paraId="0ADEE823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720"/>
        <w:rPr>
          <w:rFonts w:ascii="Trebuchet MS" w:hAnsi="Trebuchet MS" w:cs="Trebuchet MS"/>
          <w:color w:val="000000"/>
        </w:rPr>
      </w:pPr>
    </w:p>
    <w:p w14:paraId="247C49B4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4F2440B4" w14:textId="77777777" w:rsidR="008D13E5" w:rsidRDefault="008D13E5" w:rsidP="008D13E5">
      <w:pPr>
        <w:widowControl w:val="0"/>
        <w:numPr>
          <w:ilvl w:val="0"/>
          <w:numId w:val="11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A"/>
        </w:rPr>
      </w:pPr>
      <w:r>
        <w:rPr>
          <w:rFonts w:ascii="Trebuchet MS" w:hAnsi="Trebuchet MS" w:cs="Trebuchet MS"/>
          <w:color w:val="00000A"/>
        </w:rPr>
        <w:t>Пропали преимущества и дополнительные сервисы</w:t>
      </w:r>
    </w:p>
    <w:p w14:paraId="3CD309B7" w14:textId="77777777" w:rsidR="008D13E5" w:rsidRDefault="008D13E5" w:rsidP="008D13E5">
      <w:pPr>
        <w:widowControl w:val="0"/>
        <w:numPr>
          <w:ilvl w:val="0"/>
          <w:numId w:val="11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A"/>
        </w:rPr>
      </w:pPr>
      <w:r>
        <w:rPr>
          <w:rFonts w:ascii="Trebuchet MS" w:hAnsi="Trebuchet MS" w:cs="Trebuchet MS"/>
          <w:color w:val="00000A"/>
        </w:rPr>
        <w:t xml:space="preserve">Добавить флаги выбора страны перед ее названием </w:t>
      </w:r>
    </w:p>
    <w:p w14:paraId="07288089" w14:textId="77777777" w:rsidR="008D13E5" w:rsidRDefault="008D13E5" w:rsidP="008D13E5">
      <w:pPr>
        <w:widowControl w:val="0"/>
        <w:numPr>
          <w:ilvl w:val="0"/>
          <w:numId w:val="11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A"/>
        </w:rPr>
      </w:pPr>
      <w:r>
        <w:rPr>
          <w:rFonts w:ascii="Trebuchet MS" w:hAnsi="Trebuchet MS" w:cs="Trebuchet MS"/>
          <w:color w:val="00000A"/>
        </w:rPr>
        <w:t>Согласовать окончательный список блоков</w:t>
      </w:r>
    </w:p>
    <w:p w14:paraId="37D7AD16" w14:textId="77777777" w:rsidR="008D13E5" w:rsidRDefault="008D13E5" w:rsidP="008D13E5">
      <w:pPr>
        <w:widowControl w:val="0"/>
        <w:numPr>
          <w:ilvl w:val="0"/>
          <w:numId w:val="11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5B1A8E"/>
        </w:rPr>
      </w:pPr>
      <w:r>
        <w:rPr>
          <w:rFonts w:ascii="Trebuchet MS" w:hAnsi="Trebuchet MS" w:cs="Trebuchet MS"/>
          <w:color w:val="5B1A8E"/>
        </w:rPr>
        <w:t>Поправить ссылки с "</w:t>
      </w:r>
      <w:proofErr w:type="spellStart"/>
      <w:r>
        <w:rPr>
          <w:rFonts w:ascii="Trebuchet MS" w:hAnsi="Trebuchet MS" w:cs="Trebuchet MS"/>
          <w:color w:val="5B1A8E"/>
        </w:rPr>
        <w:t>need</w:t>
      </w:r>
      <w:proofErr w:type="spellEnd"/>
      <w:r>
        <w:rPr>
          <w:rFonts w:ascii="Trebuchet MS" w:hAnsi="Trebuchet MS" w:cs="Trebuchet MS"/>
          <w:color w:val="5B1A8E"/>
        </w:rPr>
        <w:t xml:space="preserve"> </w:t>
      </w:r>
      <w:proofErr w:type="spellStart"/>
      <w:r>
        <w:rPr>
          <w:rFonts w:ascii="Trebuchet MS" w:hAnsi="Trebuchet MS" w:cs="Trebuchet MS"/>
          <w:color w:val="5B1A8E"/>
        </w:rPr>
        <w:t>more</w:t>
      </w:r>
      <w:proofErr w:type="spellEnd"/>
      <w:r>
        <w:rPr>
          <w:rFonts w:ascii="Trebuchet MS" w:hAnsi="Trebuchet MS" w:cs="Trebuchet MS"/>
          <w:color w:val="5B1A8E"/>
        </w:rPr>
        <w:t xml:space="preserve"> </w:t>
      </w:r>
      <w:proofErr w:type="spellStart"/>
      <w:r>
        <w:rPr>
          <w:rFonts w:ascii="Trebuchet MS" w:hAnsi="Trebuchet MS" w:cs="Trebuchet MS"/>
          <w:color w:val="5B1A8E"/>
        </w:rPr>
        <w:t>resources</w:t>
      </w:r>
      <w:proofErr w:type="spellEnd"/>
      <w:r>
        <w:rPr>
          <w:rFonts w:ascii="Trebuchet MS" w:hAnsi="Trebuchet MS" w:cs="Trebuchet MS"/>
          <w:color w:val="5B1A8E"/>
        </w:rPr>
        <w:t>" на соответствующие старшие услуги – прописать, где какие, унифицировать кнопки</w:t>
      </w:r>
    </w:p>
    <w:p w14:paraId="6817EA00" w14:textId="77777777" w:rsidR="008D13E5" w:rsidRDefault="008D13E5" w:rsidP="008D13E5">
      <w:pPr>
        <w:widowControl w:val="0"/>
        <w:numPr>
          <w:ilvl w:val="0"/>
          <w:numId w:val="11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На всех страницах подраздела /</w:t>
      </w:r>
      <w:proofErr w:type="spellStart"/>
      <w:r>
        <w:rPr>
          <w:rFonts w:ascii="Trebuchet MS" w:hAnsi="Trebuchet MS" w:cs="Trebuchet MS"/>
          <w:color w:val="000000"/>
        </w:rPr>
        <w:t>dedicated</w:t>
      </w:r>
      <w:proofErr w:type="spellEnd"/>
      <w:r>
        <w:rPr>
          <w:rFonts w:ascii="Trebuchet MS" w:hAnsi="Trebuchet MS" w:cs="Trebuchet MS"/>
          <w:color w:val="000000"/>
        </w:rPr>
        <w:t>/</w:t>
      </w:r>
      <w:proofErr w:type="spellStart"/>
      <w:r>
        <w:rPr>
          <w:rFonts w:ascii="Trebuchet MS" w:hAnsi="Trebuchet MS" w:cs="Trebuchet MS"/>
          <w:color w:val="000000"/>
        </w:rPr>
        <w:t>service</w:t>
      </w:r>
      <w:proofErr w:type="spellEnd"/>
      <w:r>
        <w:rPr>
          <w:rFonts w:ascii="Trebuchet MS" w:hAnsi="Trebuchet MS" w:cs="Trebuchet MS"/>
          <w:color w:val="000000"/>
        </w:rPr>
        <w:t>/ после выбора страны добавить текстовый блок</w:t>
      </w:r>
    </w:p>
    <w:p w14:paraId="7878E700" w14:textId="77777777" w:rsidR="008D13E5" w:rsidRDefault="008D13E5" w:rsidP="008D13E5">
      <w:pPr>
        <w:widowControl w:val="0"/>
        <w:numPr>
          <w:ilvl w:val="0"/>
          <w:numId w:val="11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Возможность редактирования текстов в калькуляторах</w:t>
      </w:r>
    </w:p>
    <w:p w14:paraId="5142E582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rPr>
          <w:rFonts w:ascii="Trebuchet MS" w:hAnsi="Trebuchet MS" w:cs="Trebuchet MS"/>
          <w:color w:val="000000"/>
        </w:rPr>
      </w:pPr>
    </w:p>
    <w:p w14:paraId="0E6B8578" w14:textId="77777777" w:rsidR="008D13E5" w:rsidRDefault="008D13E5" w:rsidP="008D13E5">
      <w:pPr>
        <w:widowControl w:val="0"/>
        <w:numPr>
          <w:ilvl w:val="0"/>
          <w:numId w:val="12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В дополнительных сервисах реализовать возможность добавлять контент – текст и новые блоки</w:t>
      </w:r>
    </w:p>
    <w:p w14:paraId="4DEC0CE2" w14:textId="77777777" w:rsidR="008D13E5" w:rsidRPr="008D13E5" w:rsidRDefault="008D13E5" w:rsidP="008D13E5">
      <w:pPr>
        <w:widowControl w:val="0"/>
        <w:numPr>
          <w:ilvl w:val="0"/>
          <w:numId w:val="12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  <w:highlight w:val="yellow"/>
        </w:rPr>
      </w:pPr>
      <w:r w:rsidRPr="008D13E5">
        <w:rPr>
          <w:rFonts w:ascii="Trebuchet MS" w:hAnsi="Trebuchet MS" w:cs="Trebuchet MS"/>
          <w:color w:val="000000"/>
          <w:highlight w:val="yellow"/>
        </w:rPr>
        <w:t>+В дополнительных сервисах при нажатии на ссылку MORE &gt; должна появляться дополнительная информация, в некоторых случаях MORE &gt; – ссылка, ведущая на страницу их другого отдела</w:t>
      </w:r>
    </w:p>
    <w:p w14:paraId="73B70E18" w14:textId="77777777" w:rsidR="008D13E5" w:rsidRDefault="008D13E5" w:rsidP="008D13E5">
      <w:pPr>
        <w:widowControl w:val="0"/>
        <w:numPr>
          <w:ilvl w:val="0"/>
          <w:numId w:val="12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A"/>
        </w:rPr>
      </w:pPr>
      <w:r>
        <w:rPr>
          <w:rFonts w:ascii="Trebuchet MS" w:hAnsi="Trebuchet MS" w:cs="Trebuchet MS"/>
          <w:color w:val="000000"/>
        </w:rPr>
        <w:t>В дополнительных сервисах</w:t>
      </w:r>
      <w:r>
        <w:rPr>
          <w:rFonts w:ascii="Trebuchet MS" w:hAnsi="Trebuchet MS" w:cs="Trebuchet MS"/>
          <w:color w:val="00000A"/>
        </w:rPr>
        <w:t xml:space="preserve"> разместить следующие блоки:</w:t>
      </w:r>
    </w:p>
    <w:p w14:paraId="50A4A04F" w14:textId="77777777" w:rsidR="008D13E5" w:rsidRDefault="008D13E5" w:rsidP="008D13E5">
      <w:pPr>
        <w:widowControl w:val="0"/>
        <w:numPr>
          <w:ilvl w:val="1"/>
          <w:numId w:val="13"/>
        </w:numPr>
        <w:tabs>
          <w:tab w:val="left" w:pos="1080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1440"/>
        <w:rPr>
          <w:rFonts w:ascii="Trebuchet MS" w:hAnsi="Trebuchet MS" w:cs="Trebuchet MS"/>
          <w:color w:val="00000A"/>
        </w:rPr>
      </w:pPr>
      <w:proofErr w:type="spellStart"/>
      <w:r>
        <w:rPr>
          <w:rFonts w:ascii="Trebuchet MS" w:hAnsi="Trebuchet MS" w:cs="Trebuchet MS"/>
          <w:color w:val="00000A"/>
        </w:rPr>
        <w:t>DDoS</w:t>
      </w:r>
      <w:proofErr w:type="spellEnd"/>
      <w:r>
        <w:rPr>
          <w:rFonts w:ascii="Trebuchet MS" w:hAnsi="Trebuchet MS" w:cs="Trebuchet MS"/>
          <w:color w:val="00000A"/>
        </w:rPr>
        <w:t xml:space="preserve"> </w:t>
      </w:r>
      <w:proofErr w:type="spellStart"/>
      <w:r>
        <w:rPr>
          <w:rFonts w:ascii="Trebuchet MS" w:hAnsi="Trebuchet MS" w:cs="Trebuchet MS"/>
          <w:color w:val="00000A"/>
        </w:rPr>
        <w:t>protection</w:t>
      </w:r>
      <w:proofErr w:type="spellEnd"/>
    </w:p>
    <w:p w14:paraId="56A6DEA0" w14:textId="77777777" w:rsidR="008D13E5" w:rsidRDefault="008D13E5" w:rsidP="008D13E5">
      <w:pPr>
        <w:widowControl w:val="0"/>
        <w:numPr>
          <w:ilvl w:val="1"/>
          <w:numId w:val="13"/>
        </w:numPr>
        <w:tabs>
          <w:tab w:val="left" w:pos="1080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1440"/>
        <w:rPr>
          <w:rFonts w:ascii="Trebuchet MS" w:hAnsi="Trebuchet MS" w:cs="Trebuchet MS"/>
          <w:color w:val="00000A"/>
        </w:rPr>
      </w:pPr>
      <w:proofErr w:type="spellStart"/>
      <w:r>
        <w:rPr>
          <w:rFonts w:ascii="Trebuchet MS" w:hAnsi="Trebuchet MS" w:cs="Trebuchet MS"/>
          <w:color w:val="00000A"/>
        </w:rPr>
        <w:t>Network</w:t>
      </w:r>
      <w:proofErr w:type="spellEnd"/>
      <w:r>
        <w:rPr>
          <w:rFonts w:ascii="Trebuchet MS" w:hAnsi="Trebuchet MS" w:cs="Trebuchet MS"/>
          <w:color w:val="00000A"/>
        </w:rPr>
        <w:t xml:space="preserve"> </w:t>
      </w:r>
      <w:proofErr w:type="spellStart"/>
      <w:r>
        <w:rPr>
          <w:rFonts w:ascii="Trebuchet MS" w:hAnsi="Trebuchet MS" w:cs="Trebuchet MS"/>
          <w:color w:val="00000A"/>
        </w:rPr>
        <w:t>equipment</w:t>
      </w:r>
      <w:proofErr w:type="spellEnd"/>
    </w:p>
    <w:p w14:paraId="5AB7777D" w14:textId="77777777" w:rsidR="008D13E5" w:rsidRDefault="008D13E5" w:rsidP="008D13E5">
      <w:pPr>
        <w:widowControl w:val="0"/>
        <w:numPr>
          <w:ilvl w:val="1"/>
          <w:numId w:val="13"/>
        </w:numPr>
        <w:tabs>
          <w:tab w:val="left" w:pos="1080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1440"/>
        <w:rPr>
          <w:rFonts w:ascii="Trebuchet MS" w:hAnsi="Trebuchet MS" w:cs="Trebuchet MS"/>
          <w:color w:val="00000A"/>
        </w:rPr>
      </w:pPr>
      <w:proofErr w:type="spellStart"/>
      <w:r>
        <w:rPr>
          <w:rFonts w:ascii="Trebuchet MS" w:hAnsi="Trebuchet MS" w:cs="Trebuchet MS"/>
          <w:color w:val="00000A"/>
        </w:rPr>
        <w:t>Technical</w:t>
      </w:r>
      <w:proofErr w:type="spellEnd"/>
      <w:r>
        <w:rPr>
          <w:rFonts w:ascii="Trebuchet MS" w:hAnsi="Trebuchet MS" w:cs="Trebuchet MS"/>
          <w:color w:val="00000A"/>
        </w:rPr>
        <w:t xml:space="preserve"> </w:t>
      </w:r>
      <w:proofErr w:type="spellStart"/>
      <w:r>
        <w:rPr>
          <w:rFonts w:ascii="Trebuchet MS" w:hAnsi="Trebuchet MS" w:cs="Trebuchet MS"/>
          <w:color w:val="00000A"/>
        </w:rPr>
        <w:t>support</w:t>
      </w:r>
      <w:proofErr w:type="spellEnd"/>
      <w:r>
        <w:rPr>
          <w:rFonts w:ascii="Trebuchet MS" w:hAnsi="Trebuchet MS" w:cs="Trebuchet MS"/>
          <w:color w:val="00000A"/>
        </w:rPr>
        <w:t xml:space="preserve"> + SLA</w:t>
      </w:r>
    </w:p>
    <w:p w14:paraId="4B6FEEAB" w14:textId="77777777" w:rsidR="008D13E5" w:rsidRDefault="008D13E5" w:rsidP="008D13E5">
      <w:pPr>
        <w:widowControl w:val="0"/>
        <w:numPr>
          <w:ilvl w:val="1"/>
          <w:numId w:val="13"/>
        </w:numPr>
        <w:tabs>
          <w:tab w:val="left" w:pos="1080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1440"/>
        <w:rPr>
          <w:rFonts w:ascii="Trebuchet MS" w:hAnsi="Trebuchet MS" w:cs="Trebuchet MS"/>
          <w:color w:val="00000A"/>
        </w:rPr>
      </w:pPr>
      <w:proofErr w:type="spellStart"/>
      <w:r>
        <w:rPr>
          <w:rFonts w:ascii="Trebuchet MS" w:hAnsi="Trebuchet MS" w:cs="Trebuchet MS"/>
          <w:color w:val="00000A"/>
        </w:rPr>
        <w:t>Software</w:t>
      </w:r>
      <w:proofErr w:type="spellEnd"/>
      <w:r>
        <w:rPr>
          <w:rFonts w:ascii="Trebuchet MS" w:hAnsi="Trebuchet MS" w:cs="Trebuchet MS"/>
          <w:color w:val="00000A"/>
        </w:rPr>
        <w:t xml:space="preserve"> </w:t>
      </w:r>
    </w:p>
    <w:p w14:paraId="2024046B" w14:textId="77777777" w:rsidR="008D13E5" w:rsidRDefault="008D13E5" w:rsidP="008D13E5">
      <w:pPr>
        <w:widowControl w:val="0"/>
        <w:numPr>
          <w:ilvl w:val="1"/>
          <w:numId w:val="13"/>
        </w:numPr>
        <w:tabs>
          <w:tab w:val="left" w:pos="1080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1440"/>
        <w:rPr>
          <w:rFonts w:ascii="Trebuchet MS" w:hAnsi="Trebuchet MS" w:cs="Trebuchet MS"/>
          <w:color w:val="00000A"/>
        </w:rPr>
      </w:pPr>
      <w:r>
        <w:rPr>
          <w:rFonts w:ascii="Trebuchet MS" w:hAnsi="Trebuchet MS" w:cs="Trebuchet MS"/>
          <w:color w:val="00000A"/>
        </w:rPr>
        <w:t xml:space="preserve">USB </w:t>
      </w:r>
      <w:proofErr w:type="spellStart"/>
      <w:r>
        <w:rPr>
          <w:rFonts w:ascii="Trebuchet MS" w:hAnsi="Trebuchet MS" w:cs="Trebuchet MS"/>
          <w:color w:val="00000A"/>
        </w:rPr>
        <w:t>flash</w:t>
      </w:r>
      <w:proofErr w:type="spellEnd"/>
      <w:r>
        <w:rPr>
          <w:rFonts w:ascii="Trebuchet MS" w:hAnsi="Trebuchet MS" w:cs="Trebuchet MS"/>
          <w:color w:val="00000A"/>
        </w:rPr>
        <w:t xml:space="preserve"> / USB </w:t>
      </w:r>
      <w:proofErr w:type="spellStart"/>
      <w:r>
        <w:rPr>
          <w:rFonts w:ascii="Trebuchet MS" w:hAnsi="Trebuchet MS" w:cs="Trebuchet MS"/>
          <w:color w:val="00000A"/>
        </w:rPr>
        <w:t>key</w:t>
      </w:r>
      <w:proofErr w:type="spellEnd"/>
      <w:r>
        <w:rPr>
          <w:rFonts w:ascii="Trebuchet MS" w:hAnsi="Trebuchet MS" w:cs="Trebuchet MS"/>
          <w:color w:val="00000A"/>
        </w:rPr>
        <w:t xml:space="preserve"> / USB </w:t>
      </w:r>
      <w:proofErr w:type="spellStart"/>
      <w:r>
        <w:rPr>
          <w:rFonts w:ascii="Trebuchet MS" w:hAnsi="Trebuchet MS" w:cs="Trebuchet MS"/>
          <w:color w:val="00000A"/>
        </w:rPr>
        <w:t>flash</w:t>
      </w:r>
      <w:proofErr w:type="spellEnd"/>
      <w:r>
        <w:rPr>
          <w:rFonts w:ascii="Trebuchet MS" w:hAnsi="Trebuchet MS" w:cs="Trebuchet MS"/>
          <w:color w:val="00000A"/>
        </w:rPr>
        <w:t xml:space="preserve"> </w:t>
      </w:r>
      <w:proofErr w:type="spellStart"/>
      <w:r>
        <w:rPr>
          <w:rFonts w:ascii="Trebuchet MS" w:hAnsi="Trebuchet MS" w:cs="Trebuchet MS"/>
          <w:color w:val="00000A"/>
        </w:rPr>
        <w:t>drive</w:t>
      </w:r>
      <w:proofErr w:type="spellEnd"/>
    </w:p>
    <w:p w14:paraId="20CA3EBC" w14:textId="77777777" w:rsidR="008D13E5" w:rsidRDefault="008D13E5" w:rsidP="008D13E5">
      <w:pPr>
        <w:widowControl w:val="0"/>
        <w:numPr>
          <w:ilvl w:val="1"/>
          <w:numId w:val="13"/>
        </w:numPr>
        <w:tabs>
          <w:tab w:val="left" w:pos="1080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1440"/>
        <w:rPr>
          <w:rFonts w:ascii="Trebuchet MS" w:hAnsi="Trebuchet MS" w:cs="Trebuchet MS"/>
          <w:color w:val="00000A"/>
        </w:rPr>
      </w:pPr>
      <w:r>
        <w:rPr>
          <w:rFonts w:ascii="Trebuchet MS" w:hAnsi="Trebuchet MS" w:cs="Trebuchet MS"/>
          <w:color w:val="00000A"/>
        </w:rPr>
        <w:t xml:space="preserve">BGP – объединить в один блок  BGP </w:t>
      </w:r>
      <w:proofErr w:type="spellStart"/>
      <w:r>
        <w:rPr>
          <w:rFonts w:ascii="Trebuchet MS" w:hAnsi="Trebuchet MS" w:cs="Trebuchet MS"/>
          <w:color w:val="00000A"/>
        </w:rPr>
        <w:t>services</w:t>
      </w:r>
      <w:proofErr w:type="spellEnd"/>
      <w:r>
        <w:rPr>
          <w:rFonts w:ascii="Trebuchet MS" w:hAnsi="Trebuchet MS" w:cs="Trebuchet MS"/>
          <w:color w:val="00000A"/>
        </w:rPr>
        <w:t xml:space="preserve"> </w:t>
      </w:r>
      <w:proofErr w:type="spellStart"/>
      <w:r>
        <w:rPr>
          <w:rFonts w:ascii="Trebuchet MS" w:hAnsi="Trebuchet MS" w:cs="Trebuchet MS"/>
          <w:color w:val="00000A"/>
        </w:rPr>
        <w:t>using</w:t>
      </w:r>
      <w:proofErr w:type="spellEnd"/>
      <w:r>
        <w:rPr>
          <w:rFonts w:ascii="Trebuchet MS" w:hAnsi="Trebuchet MS" w:cs="Trebuchet MS"/>
          <w:color w:val="00000A"/>
        </w:rPr>
        <w:t xml:space="preserve"> </w:t>
      </w:r>
      <w:proofErr w:type="spellStart"/>
      <w:r>
        <w:rPr>
          <w:rFonts w:ascii="Trebuchet MS" w:hAnsi="Trebuchet MS" w:cs="Trebuchet MS"/>
          <w:color w:val="00000A"/>
        </w:rPr>
        <w:t>client’s</w:t>
      </w:r>
      <w:proofErr w:type="spellEnd"/>
      <w:r>
        <w:rPr>
          <w:rFonts w:ascii="Trebuchet MS" w:hAnsi="Trebuchet MS" w:cs="Trebuchet MS"/>
          <w:color w:val="00000A"/>
        </w:rPr>
        <w:t xml:space="preserve"> AS и  BGP </w:t>
      </w:r>
      <w:proofErr w:type="spellStart"/>
      <w:r>
        <w:rPr>
          <w:rFonts w:ascii="Trebuchet MS" w:hAnsi="Trebuchet MS" w:cs="Trebuchet MS"/>
          <w:color w:val="00000A"/>
        </w:rPr>
        <w:t>services</w:t>
      </w:r>
      <w:proofErr w:type="spellEnd"/>
      <w:r>
        <w:rPr>
          <w:rFonts w:ascii="Trebuchet MS" w:hAnsi="Trebuchet MS" w:cs="Trebuchet MS"/>
          <w:color w:val="00000A"/>
        </w:rPr>
        <w:t xml:space="preserve"> </w:t>
      </w:r>
      <w:proofErr w:type="spellStart"/>
      <w:r>
        <w:rPr>
          <w:rFonts w:ascii="Trebuchet MS" w:hAnsi="Trebuchet MS" w:cs="Trebuchet MS"/>
          <w:color w:val="00000A"/>
        </w:rPr>
        <w:t>and</w:t>
      </w:r>
      <w:proofErr w:type="spellEnd"/>
      <w:r>
        <w:rPr>
          <w:rFonts w:ascii="Trebuchet MS" w:hAnsi="Trebuchet MS" w:cs="Trebuchet MS"/>
          <w:color w:val="00000A"/>
        </w:rPr>
        <w:t xml:space="preserve"> </w:t>
      </w:r>
      <w:proofErr w:type="spellStart"/>
      <w:r>
        <w:rPr>
          <w:rFonts w:ascii="Trebuchet MS" w:hAnsi="Trebuchet MS" w:cs="Trebuchet MS"/>
          <w:color w:val="00000A"/>
        </w:rPr>
        <w:t>clients’own</w:t>
      </w:r>
      <w:proofErr w:type="spellEnd"/>
      <w:r>
        <w:rPr>
          <w:rFonts w:ascii="Trebuchet MS" w:hAnsi="Trebuchet MS" w:cs="Trebuchet MS"/>
          <w:color w:val="00000A"/>
        </w:rPr>
        <w:t xml:space="preserve"> IP-</w:t>
      </w:r>
      <w:proofErr w:type="spellStart"/>
      <w:r>
        <w:rPr>
          <w:rFonts w:ascii="Trebuchet MS" w:hAnsi="Trebuchet MS" w:cs="Trebuchet MS"/>
          <w:color w:val="00000A"/>
        </w:rPr>
        <w:t>block</w:t>
      </w:r>
      <w:proofErr w:type="spellEnd"/>
      <w:r>
        <w:rPr>
          <w:rFonts w:ascii="Trebuchet MS" w:hAnsi="Trebuchet MS" w:cs="Trebuchet MS"/>
          <w:color w:val="00000A"/>
        </w:rPr>
        <w:t xml:space="preserve"> </w:t>
      </w:r>
      <w:proofErr w:type="spellStart"/>
      <w:r>
        <w:rPr>
          <w:rFonts w:ascii="Trebuchet MS" w:hAnsi="Trebuchet MS" w:cs="Trebuchet MS"/>
          <w:color w:val="00000A"/>
        </w:rPr>
        <w:t>announcement</w:t>
      </w:r>
      <w:proofErr w:type="spellEnd"/>
    </w:p>
    <w:p w14:paraId="09D57F2D" w14:textId="77777777" w:rsidR="008D13E5" w:rsidRDefault="008D13E5" w:rsidP="008D13E5">
      <w:pPr>
        <w:widowControl w:val="0"/>
        <w:numPr>
          <w:ilvl w:val="1"/>
          <w:numId w:val="13"/>
        </w:numPr>
        <w:tabs>
          <w:tab w:val="left" w:pos="1080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1440"/>
        <w:rPr>
          <w:rFonts w:ascii="Trebuchet MS" w:hAnsi="Trebuchet MS" w:cs="Trebuchet MS"/>
          <w:color w:val="00000A"/>
        </w:rPr>
      </w:pPr>
      <w:r>
        <w:rPr>
          <w:rFonts w:ascii="Trebuchet MS" w:hAnsi="Trebuchet MS" w:cs="Trebuchet MS"/>
          <w:color w:val="00000A"/>
        </w:rPr>
        <w:t xml:space="preserve">IP – объединить в один блок IPv4 </w:t>
      </w:r>
      <w:proofErr w:type="spellStart"/>
      <w:r>
        <w:rPr>
          <w:rFonts w:ascii="Trebuchet MS" w:hAnsi="Trebuchet MS" w:cs="Trebuchet MS"/>
          <w:color w:val="00000A"/>
        </w:rPr>
        <w:t>addresses</w:t>
      </w:r>
      <w:proofErr w:type="spellEnd"/>
      <w:r>
        <w:rPr>
          <w:rFonts w:ascii="Trebuchet MS" w:hAnsi="Trebuchet MS" w:cs="Trebuchet MS"/>
          <w:color w:val="00000A"/>
        </w:rPr>
        <w:t xml:space="preserve"> и IPv6 </w:t>
      </w:r>
      <w:proofErr w:type="spellStart"/>
      <w:r>
        <w:rPr>
          <w:rFonts w:ascii="Trebuchet MS" w:hAnsi="Trebuchet MS" w:cs="Trebuchet MS"/>
          <w:color w:val="00000A"/>
        </w:rPr>
        <w:t>addresses</w:t>
      </w:r>
      <w:proofErr w:type="spellEnd"/>
    </w:p>
    <w:p w14:paraId="5E7CA2C2" w14:textId="77777777" w:rsidR="008D13E5" w:rsidRDefault="008D13E5" w:rsidP="008D13E5">
      <w:pPr>
        <w:widowControl w:val="0"/>
        <w:numPr>
          <w:ilvl w:val="1"/>
          <w:numId w:val="13"/>
        </w:numPr>
        <w:tabs>
          <w:tab w:val="left" w:pos="1080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1440"/>
        <w:rPr>
          <w:rFonts w:ascii="Trebuchet MS" w:hAnsi="Trebuchet MS" w:cs="Trebuchet MS"/>
          <w:color w:val="00000A"/>
        </w:rPr>
      </w:pPr>
      <w:proofErr w:type="spellStart"/>
      <w:r>
        <w:rPr>
          <w:rFonts w:ascii="Trebuchet MS" w:hAnsi="Trebuchet MS" w:cs="Trebuchet MS"/>
          <w:color w:val="00000A"/>
        </w:rPr>
        <w:t>Firewall</w:t>
      </w:r>
      <w:proofErr w:type="spellEnd"/>
    </w:p>
    <w:p w14:paraId="6E7CDC44" w14:textId="77777777" w:rsidR="008D13E5" w:rsidRDefault="008D13E5" w:rsidP="008D13E5">
      <w:pPr>
        <w:widowControl w:val="0"/>
        <w:numPr>
          <w:ilvl w:val="1"/>
          <w:numId w:val="13"/>
        </w:numPr>
        <w:tabs>
          <w:tab w:val="left" w:pos="1080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1440"/>
        <w:rPr>
          <w:rFonts w:ascii="Trebuchet MS" w:hAnsi="Trebuchet MS" w:cs="Trebuchet MS"/>
          <w:color w:val="00000A"/>
        </w:rPr>
      </w:pPr>
      <w:proofErr w:type="spellStart"/>
      <w:r>
        <w:rPr>
          <w:rFonts w:ascii="Trebuchet MS" w:hAnsi="Trebuchet MS" w:cs="Trebuchet MS"/>
          <w:color w:val="00000A"/>
        </w:rPr>
        <w:t>Monitoring</w:t>
      </w:r>
      <w:proofErr w:type="spellEnd"/>
    </w:p>
    <w:p w14:paraId="471B1D34" w14:textId="77777777" w:rsidR="008D13E5" w:rsidRDefault="008D13E5" w:rsidP="008D13E5">
      <w:pPr>
        <w:widowControl w:val="0"/>
        <w:numPr>
          <w:ilvl w:val="1"/>
          <w:numId w:val="13"/>
        </w:numPr>
        <w:tabs>
          <w:tab w:val="left" w:pos="1080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1440"/>
        <w:rPr>
          <w:rFonts w:ascii="Trebuchet MS" w:hAnsi="Trebuchet MS" w:cs="Trebuchet MS"/>
          <w:color w:val="00000A"/>
        </w:rPr>
      </w:pPr>
      <w:r>
        <w:rPr>
          <w:rFonts w:ascii="Trebuchet MS" w:hAnsi="Trebuchet MS" w:cs="Trebuchet MS"/>
          <w:color w:val="00000A"/>
        </w:rPr>
        <w:t>VLAN</w:t>
      </w:r>
    </w:p>
    <w:p w14:paraId="763C4182" w14:textId="77777777" w:rsidR="008D13E5" w:rsidRDefault="008D13E5" w:rsidP="008D13E5">
      <w:pPr>
        <w:widowControl w:val="0"/>
        <w:numPr>
          <w:ilvl w:val="1"/>
          <w:numId w:val="13"/>
        </w:numPr>
        <w:tabs>
          <w:tab w:val="left" w:pos="1080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1440"/>
        <w:rPr>
          <w:rFonts w:ascii="Trebuchet MS" w:hAnsi="Trebuchet MS" w:cs="Trebuchet MS"/>
          <w:color w:val="00000A"/>
        </w:rPr>
      </w:pPr>
      <w:proofErr w:type="spellStart"/>
      <w:r>
        <w:rPr>
          <w:rFonts w:ascii="Trebuchet MS" w:hAnsi="Trebuchet MS" w:cs="Trebuchet MS"/>
          <w:color w:val="00000A"/>
        </w:rPr>
        <w:t>Backup</w:t>
      </w:r>
      <w:proofErr w:type="spellEnd"/>
    </w:p>
    <w:p w14:paraId="00AA0E78" w14:textId="77777777" w:rsidR="008D13E5" w:rsidRDefault="008D13E5" w:rsidP="008D13E5">
      <w:pPr>
        <w:widowControl w:val="0"/>
        <w:numPr>
          <w:ilvl w:val="0"/>
          <w:numId w:val="14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A"/>
        </w:rPr>
      </w:pPr>
      <w:r>
        <w:rPr>
          <w:rFonts w:ascii="Trebuchet MS" w:hAnsi="Trebuchet MS" w:cs="Trebuchet MS"/>
          <w:color w:val="00000A"/>
        </w:rPr>
        <w:t>Ждем новые иконки, пока временно поставить любую иконку для этих блоков:</w:t>
      </w:r>
    </w:p>
    <w:p w14:paraId="16F9B6FC" w14:textId="77777777" w:rsidR="008D13E5" w:rsidRDefault="008D13E5" w:rsidP="008D13E5">
      <w:pPr>
        <w:widowControl w:val="0"/>
        <w:numPr>
          <w:ilvl w:val="1"/>
          <w:numId w:val="15"/>
        </w:numPr>
        <w:tabs>
          <w:tab w:val="left" w:pos="1080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1440"/>
        <w:rPr>
          <w:rFonts w:ascii="Trebuchet MS" w:hAnsi="Trebuchet MS" w:cs="Trebuchet MS"/>
          <w:color w:val="000000"/>
        </w:rPr>
      </w:pPr>
      <w:proofErr w:type="spellStart"/>
      <w:r>
        <w:rPr>
          <w:rFonts w:ascii="Trebuchet MS" w:hAnsi="Trebuchet MS" w:cs="Trebuchet MS"/>
          <w:color w:val="000000"/>
        </w:rPr>
        <w:t>DDoS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protection</w:t>
      </w:r>
      <w:proofErr w:type="spellEnd"/>
    </w:p>
    <w:p w14:paraId="04EDAD87" w14:textId="77777777" w:rsidR="008D13E5" w:rsidRDefault="008D13E5" w:rsidP="008D13E5">
      <w:pPr>
        <w:widowControl w:val="0"/>
        <w:numPr>
          <w:ilvl w:val="1"/>
          <w:numId w:val="15"/>
        </w:numPr>
        <w:tabs>
          <w:tab w:val="left" w:pos="1080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1440"/>
        <w:rPr>
          <w:rFonts w:ascii="Trebuchet MS" w:hAnsi="Trebuchet MS" w:cs="Trebuchet MS"/>
          <w:color w:val="000000"/>
        </w:rPr>
      </w:pPr>
      <w:proofErr w:type="spellStart"/>
      <w:r>
        <w:rPr>
          <w:rFonts w:ascii="Trebuchet MS" w:hAnsi="Trebuchet MS" w:cs="Trebuchet MS"/>
          <w:color w:val="000000"/>
        </w:rPr>
        <w:t>Software</w:t>
      </w:r>
      <w:proofErr w:type="spellEnd"/>
    </w:p>
    <w:p w14:paraId="2D26DA11" w14:textId="77777777" w:rsidR="008D13E5" w:rsidRDefault="008D13E5" w:rsidP="008D13E5">
      <w:pPr>
        <w:widowControl w:val="0"/>
        <w:numPr>
          <w:ilvl w:val="0"/>
          <w:numId w:val="16"/>
        </w:numPr>
        <w:tabs>
          <w:tab w:val="left" w:pos="1080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440" w:hanging="1440"/>
        <w:rPr>
          <w:rFonts w:ascii="Trebuchet MS" w:hAnsi="Trebuchet MS" w:cs="Trebuchet MS"/>
          <w:color w:val="000000"/>
        </w:rPr>
      </w:pPr>
      <w:proofErr w:type="spellStart"/>
      <w:r>
        <w:rPr>
          <w:rFonts w:ascii="Trebuchet MS" w:hAnsi="Trebuchet MS" w:cs="Trebuchet MS"/>
          <w:color w:val="000000"/>
        </w:rPr>
        <w:t>Firewall</w:t>
      </w:r>
      <w:proofErr w:type="spellEnd"/>
    </w:p>
    <w:p w14:paraId="46887AFB" w14:textId="77777777" w:rsidR="008D13E5" w:rsidRDefault="008D13E5" w:rsidP="008D13E5">
      <w:pPr>
        <w:widowControl w:val="0"/>
        <w:numPr>
          <w:ilvl w:val="0"/>
          <w:numId w:val="16"/>
        </w:numPr>
        <w:tabs>
          <w:tab w:val="left" w:pos="1080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440" w:hanging="1440"/>
        <w:rPr>
          <w:rFonts w:ascii="Trebuchet MS" w:hAnsi="Trebuchet MS" w:cs="Trebuchet MS"/>
          <w:color w:val="000000"/>
        </w:rPr>
      </w:pPr>
      <w:proofErr w:type="spellStart"/>
      <w:r>
        <w:rPr>
          <w:rFonts w:ascii="Trebuchet MS" w:hAnsi="Trebuchet MS" w:cs="Trebuchet MS"/>
          <w:color w:val="000000"/>
        </w:rPr>
        <w:t>Monitoring</w:t>
      </w:r>
      <w:proofErr w:type="spellEnd"/>
    </w:p>
    <w:p w14:paraId="7CE2C53C" w14:textId="77777777" w:rsidR="008D13E5" w:rsidRDefault="008D13E5" w:rsidP="008D13E5">
      <w:pPr>
        <w:widowControl w:val="0"/>
        <w:numPr>
          <w:ilvl w:val="0"/>
          <w:numId w:val="16"/>
        </w:numPr>
        <w:tabs>
          <w:tab w:val="left" w:pos="1080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440" w:hanging="144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VLAN</w:t>
      </w:r>
    </w:p>
    <w:p w14:paraId="22B5936C" w14:textId="77777777" w:rsidR="008D13E5" w:rsidRDefault="008D13E5" w:rsidP="008D13E5">
      <w:pPr>
        <w:widowControl w:val="0"/>
        <w:numPr>
          <w:ilvl w:val="0"/>
          <w:numId w:val="16"/>
        </w:numPr>
        <w:tabs>
          <w:tab w:val="left" w:pos="1080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440" w:hanging="1440"/>
        <w:rPr>
          <w:rFonts w:ascii="Trebuchet MS" w:hAnsi="Trebuchet MS" w:cs="Trebuchet MS"/>
          <w:color w:val="000000"/>
        </w:rPr>
      </w:pPr>
      <w:proofErr w:type="spellStart"/>
      <w:r>
        <w:rPr>
          <w:rFonts w:ascii="Trebuchet MS" w:hAnsi="Trebuchet MS" w:cs="Trebuchet MS"/>
          <w:color w:val="000000"/>
        </w:rPr>
        <w:t>Backup</w:t>
      </w:r>
      <w:proofErr w:type="spellEnd"/>
    </w:p>
    <w:p w14:paraId="2AE55D31" w14:textId="77777777" w:rsidR="008D13E5" w:rsidRDefault="008D13E5" w:rsidP="008D13E5">
      <w:pPr>
        <w:widowControl w:val="0"/>
        <w:numPr>
          <w:ilvl w:val="0"/>
          <w:numId w:val="17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5B1A8E"/>
        </w:rPr>
      </w:pPr>
      <w:r>
        <w:rPr>
          <w:rFonts w:ascii="Trebuchet MS" w:hAnsi="Trebuchet MS" w:cs="Trebuchet MS"/>
          <w:color w:val="5B1A8E"/>
        </w:rPr>
        <w:t>Блок с тестированием</w:t>
      </w:r>
    </w:p>
    <w:p w14:paraId="3C34FB2A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720"/>
        <w:rPr>
          <w:rFonts w:ascii="Trebuchet MS" w:hAnsi="Trebuchet MS" w:cs="Trebuchet MS"/>
          <w:color w:val="5B1A8E"/>
        </w:rPr>
      </w:pPr>
      <w:proofErr w:type="spellStart"/>
      <w:r>
        <w:rPr>
          <w:rFonts w:ascii="Trebuchet MS" w:hAnsi="Trebuchet MS" w:cs="Trebuchet MS"/>
          <w:color w:val="5B1A8E"/>
        </w:rPr>
        <w:t>Do</w:t>
      </w:r>
      <w:proofErr w:type="spellEnd"/>
      <w:r>
        <w:rPr>
          <w:rFonts w:ascii="Trebuchet MS" w:hAnsi="Trebuchet MS" w:cs="Trebuchet MS"/>
          <w:color w:val="5B1A8E"/>
        </w:rPr>
        <w:t xml:space="preserve"> </w:t>
      </w:r>
      <w:proofErr w:type="spellStart"/>
      <w:r>
        <w:rPr>
          <w:rFonts w:ascii="Trebuchet MS" w:hAnsi="Trebuchet MS" w:cs="Trebuchet MS"/>
          <w:color w:val="5B1A8E"/>
        </w:rPr>
        <w:t>you</w:t>
      </w:r>
      <w:proofErr w:type="spellEnd"/>
      <w:r>
        <w:rPr>
          <w:rFonts w:ascii="Trebuchet MS" w:hAnsi="Trebuchet MS" w:cs="Trebuchet MS"/>
          <w:color w:val="5B1A8E"/>
        </w:rPr>
        <w:t xml:space="preserve"> </w:t>
      </w:r>
      <w:proofErr w:type="spellStart"/>
      <w:r>
        <w:rPr>
          <w:rFonts w:ascii="Trebuchet MS" w:hAnsi="Trebuchet MS" w:cs="Trebuchet MS"/>
          <w:color w:val="5B1A8E"/>
        </w:rPr>
        <w:t>want</w:t>
      </w:r>
      <w:proofErr w:type="spellEnd"/>
      <w:r>
        <w:rPr>
          <w:rFonts w:ascii="Trebuchet MS" w:hAnsi="Trebuchet MS" w:cs="Trebuchet MS"/>
          <w:color w:val="5B1A8E"/>
        </w:rPr>
        <w:t xml:space="preserve"> </w:t>
      </w:r>
      <w:proofErr w:type="spellStart"/>
      <w:r>
        <w:rPr>
          <w:rFonts w:ascii="Trebuchet MS" w:hAnsi="Trebuchet MS" w:cs="Trebuchet MS"/>
          <w:color w:val="5B1A8E"/>
        </w:rPr>
        <w:t>to</w:t>
      </w:r>
      <w:proofErr w:type="spellEnd"/>
      <w:r>
        <w:rPr>
          <w:rFonts w:ascii="Trebuchet MS" w:hAnsi="Trebuchet MS" w:cs="Trebuchet MS"/>
          <w:color w:val="5B1A8E"/>
        </w:rPr>
        <w:t xml:space="preserve"> </w:t>
      </w:r>
      <w:proofErr w:type="spellStart"/>
      <w:r>
        <w:rPr>
          <w:rFonts w:ascii="Trebuchet MS" w:hAnsi="Trebuchet MS" w:cs="Trebuchet MS"/>
          <w:color w:val="5B1A8E"/>
        </w:rPr>
        <w:t>test</w:t>
      </w:r>
      <w:proofErr w:type="spellEnd"/>
      <w:r>
        <w:rPr>
          <w:rFonts w:ascii="Trebuchet MS" w:hAnsi="Trebuchet MS" w:cs="Trebuchet MS"/>
          <w:color w:val="5B1A8E"/>
        </w:rPr>
        <w:t>?</w:t>
      </w:r>
    </w:p>
    <w:p w14:paraId="57945658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720"/>
        <w:rPr>
          <w:rFonts w:ascii="Trebuchet MS" w:hAnsi="Trebuchet MS" w:cs="Trebuchet MS"/>
          <w:color w:val="5B1A8E"/>
        </w:rPr>
      </w:pPr>
      <w:r>
        <w:rPr>
          <w:rFonts w:ascii="Trebuchet MS" w:hAnsi="Trebuchet MS" w:cs="Trebuchet MS"/>
          <w:color w:val="5B1A8E"/>
        </w:rPr>
        <w:t>Надпись на кнопке «</w:t>
      </w:r>
      <w:proofErr w:type="spellStart"/>
      <w:r>
        <w:rPr>
          <w:rFonts w:ascii="Trebuchet MS" w:hAnsi="Trebuchet MS" w:cs="Trebuchet MS"/>
          <w:color w:val="5B1A8E"/>
        </w:rPr>
        <w:t>contact</w:t>
      </w:r>
      <w:proofErr w:type="spellEnd"/>
      <w:r>
        <w:rPr>
          <w:rFonts w:ascii="Trebuchet MS" w:hAnsi="Trebuchet MS" w:cs="Trebuchet MS"/>
          <w:color w:val="5B1A8E"/>
        </w:rPr>
        <w:t xml:space="preserve"> </w:t>
      </w:r>
      <w:proofErr w:type="spellStart"/>
      <w:r>
        <w:rPr>
          <w:rFonts w:ascii="Trebuchet MS" w:hAnsi="Trebuchet MS" w:cs="Trebuchet MS"/>
          <w:color w:val="5B1A8E"/>
        </w:rPr>
        <w:t>us</w:t>
      </w:r>
      <w:proofErr w:type="spellEnd"/>
      <w:r>
        <w:rPr>
          <w:rFonts w:ascii="Trebuchet MS" w:hAnsi="Trebuchet MS" w:cs="Trebuchet MS"/>
          <w:color w:val="5B1A8E"/>
        </w:rPr>
        <w:t>» — ссылка с нее ведет на страницу с контактами</w:t>
      </w:r>
    </w:p>
    <w:p w14:paraId="70C150DF" w14:textId="77777777" w:rsidR="008D13E5" w:rsidRDefault="008D13E5" w:rsidP="008D13E5">
      <w:pPr>
        <w:widowControl w:val="0"/>
        <w:numPr>
          <w:ilvl w:val="0"/>
          <w:numId w:val="18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Блок SALES:</w:t>
      </w:r>
    </w:p>
    <w:p w14:paraId="43487239" w14:textId="77777777" w:rsidR="008D13E5" w:rsidRDefault="008D13E5" w:rsidP="008D13E5">
      <w:pPr>
        <w:widowControl w:val="0"/>
        <w:numPr>
          <w:ilvl w:val="0"/>
          <w:numId w:val="19"/>
        </w:numPr>
        <w:tabs>
          <w:tab w:val="left" w:pos="1080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440" w:hanging="144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Предлагаю удалить год</w:t>
      </w:r>
    </w:p>
    <w:p w14:paraId="4D52CE3F" w14:textId="77777777" w:rsidR="008D13E5" w:rsidRDefault="008D13E5" w:rsidP="008D13E5">
      <w:pPr>
        <w:widowControl w:val="0"/>
        <w:numPr>
          <w:ilvl w:val="0"/>
          <w:numId w:val="19"/>
        </w:numPr>
        <w:tabs>
          <w:tab w:val="left" w:pos="1080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440" w:hanging="144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Исчезли часы</w:t>
      </w:r>
    </w:p>
    <w:p w14:paraId="7CBF230C" w14:textId="77777777" w:rsidR="008D13E5" w:rsidRDefault="008D13E5" w:rsidP="008D13E5">
      <w:pPr>
        <w:widowControl w:val="0"/>
        <w:numPr>
          <w:ilvl w:val="0"/>
          <w:numId w:val="19"/>
        </w:numPr>
        <w:tabs>
          <w:tab w:val="left" w:pos="1080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440" w:hanging="144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Добавить возможность редактировать блоки. Или информация через API подтягивается?</w:t>
      </w:r>
    </w:p>
    <w:p w14:paraId="4BB06D3C" w14:textId="77777777" w:rsidR="008D13E5" w:rsidRDefault="008D13E5" w:rsidP="008D13E5">
      <w:pPr>
        <w:widowControl w:val="0"/>
        <w:numPr>
          <w:ilvl w:val="0"/>
          <w:numId w:val="20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В дальнейшем – добавить второй шаг с возможностью заказать дополнительные сервисы</w:t>
      </w:r>
    </w:p>
    <w:p w14:paraId="4A5B6399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2F08C564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hyperlink r:id="rId14" w:history="1">
        <w:r>
          <w:rPr>
            <w:rFonts w:ascii="Trebuchet MS" w:hAnsi="Trebuchet MS" w:cs="Trebuchet MS"/>
            <w:color w:val="0B4CB4"/>
            <w:u w:val="single" w:color="0B4CB4"/>
          </w:rPr>
          <w:t>http://site-f.hostke.ru/dedicated/sale</w:t>
        </w:r>
      </w:hyperlink>
    </w:p>
    <w:p w14:paraId="7E895AE0" w14:textId="77777777" w:rsidR="008D13E5" w:rsidRDefault="008D13E5" w:rsidP="008D13E5">
      <w:pPr>
        <w:widowControl w:val="0"/>
        <w:numPr>
          <w:ilvl w:val="0"/>
          <w:numId w:val="21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Возможность редактирования текстов в калькуляторах</w:t>
      </w:r>
    </w:p>
    <w:p w14:paraId="76704380" w14:textId="77777777" w:rsidR="008D13E5" w:rsidRDefault="008D13E5" w:rsidP="008D13E5">
      <w:pPr>
        <w:widowControl w:val="0"/>
        <w:numPr>
          <w:ilvl w:val="0"/>
          <w:numId w:val="21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5B1A8E"/>
        </w:rPr>
      </w:pPr>
      <w:r>
        <w:rPr>
          <w:rFonts w:ascii="Trebuchet MS" w:hAnsi="Trebuchet MS" w:cs="Trebuchet MS"/>
          <w:color w:val="5B1A8E"/>
        </w:rPr>
        <w:t>Изменить текст</w:t>
      </w:r>
    </w:p>
    <w:p w14:paraId="4BDA76B7" w14:textId="77777777" w:rsidR="008D13E5" w:rsidRDefault="008D13E5" w:rsidP="008D13E5">
      <w:pPr>
        <w:widowControl w:val="0"/>
        <w:numPr>
          <w:ilvl w:val="0"/>
          <w:numId w:val="21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Заменить картинку – когда-нибудь</w:t>
      </w:r>
    </w:p>
    <w:p w14:paraId="17093601" w14:textId="77777777" w:rsidR="008D13E5" w:rsidRDefault="008D13E5" w:rsidP="008D13E5">
      <w:pPr>
        <w:widowControl w:val="0"/>
        <w:numPr>
          <w:ilvl w:val="0"/>
          <w:numId w:val="21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Добавить возможность сортировки по странам</w:t>
      </w:r>
    </w:p>
    <w:p w14:paraId="576990F0" w14:textId="77777777" w:rsidR="008D13E5" w:rsidRDefault="008D13E5" w:rsidP="008D13E5">
      <w:pPr>
        <w:widowControl w:val="0"/>
        <w:numPr>
          <w:ilvl w:val="0"/>
          <w:numId w:val="21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5B1A8E"/>
        </w:rPr>
      </w:pPr>
      <w:r>
        <w:rPr>
          <w:rFonts w:ascii="Trebuchet MS" w:hAnsi="Trebuchet MS" w:cs="Trebuchet MS"/>
          <w:color w:val="5B1A8E"/>
        </w:rPr>
        <w:t>Добавить блок с преимуществами</w:t>
      </w:r>
    </w:p>
    <w:p w14:paraId="07EA3975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3FAAF10E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color w:val="5B1A8E"/>
        </w:rPr>
      </w:pPr>
      <w:hyperlink r:id="rId15" w:history="1">
        <w:r>
          <w:rPr>
            <w:rFonts w:ascii="Trebuchet MS" w:hAnsi="Trebuchet MS" w:cs="Trebuchet MS"/>
            <w:color w:val="5B1A8E"/>
            <w:u w:val="single" w:color="5B1A8E"/>
          </w:rPr>
          <w:t>http://site-f.hostk</w:t>
        </w:r>
        <w:bookmarkStart w:id="0" w:name="_GoBack"/>
        <w:r>
          <w:rPr>
            <w:rFonts w:ascii="Trebuchet MS" w:hAnsi="Trebuchet MS" w:cs="Trebuchet MS"/>
            <w:color w:val="5B1A8E"/>
            <w:u w:val="single" w:color="5B1A8E"/>
          </w:rPr>
          <w:t>e.ru/cloud</w:t>
        </w:r>
        <w:bookmarkEnd w:id="0"/>
      </w:hyperlink>
    </w:p>
    <w:p w14:paraId="1BEE7EBB" w14:textId="77777777" w:rsidR="008D13E5" w:rsidRDefault="008D13E5" w:rsidP="008D13E5">
      <w:pPr>
        <w:widowControl w:val="0"/>
        <w:numPr>
          <w:ilvl w:val="0"/>
          <w:numId w:val="22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5B1A8E"/>
        </w:rPr>
      </w:pPr>
      <w:r>
        <w:rPr>
          <w:rFonts w:ascii="Trebuchet MS" w:hAnsi="Trebuchet MS" w:cs="Trebuchet MS"/>
          <w:color w:val="5B1A8E"/>
        </w:rPr>
        <w:t>Реализовать по аналогии с главной</w:t>
      </w:r>
    </w:p>
    <w:p w14:paraId="27807AD7" w14:textId="77777777" w:rsidR="008D13E5" w:rsidRDefault="008D13E5" w:rsidP="008D13E5">
      <w:pPr>
        <w:widowControl w:val="0"/>
        <w:numPr>
          <w:ilvl w:val="0"/>
          <w:numId w:val="22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Добавить дополнительные ресурсы</w:t>
      </w:r>
    </w:p>
    <w:p w14:paraId="06F558B6" w14:textId="77777777" w:rsidR="008D13E5" w:rsidRDefault="008D13E5" w:rsidP="008D13E5">
      <w:pPr>
        <w:widowControl w:val="0"/>
        <w:numPr>
          <w:ilvl w:val="0"/>
          <w:numId w:val="22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На все страницы раздела после выбора страны добавить редактируемый текстовый блок.</w:t>
      </w:r>
    </w:p>
    <w:p w14:paraId="0D58DFFD" w14:textId="77777777" w:rsidR="008D13E5" w:rsidRDefault="008D13E5" w:rsidP="008D13E5">
      <w:pPr>
        <w:widowControl w:val="0"/>
        <w:numPr>
          <w:ilvl w:val="0"/>
          <w:numId w:val="22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A"/>
        </w:rPr>
      </w:pPr>
      <w:r>
        <w:rPr>
          <w:rFonts w:ascii="Trebuchet MS" w:hAnsi="Trebuchet MS" w:cs="Trebuchet MS"/>
          <w:color w:val="00000A"/>
        </w:rPr>
        <w:t>В модальном окне реализовать дозаказ следующих сервисов:</w:t>
      </w:r>
    </w:p>
    <w:p w14:paraId="2595A449" w14:textId="77777777" w:rsidR="008D13E5" w:rsidRDefault="008D13E5" w:rsidP="008D13E5">
      <w:pPr>
        <w:widowControl w:val="0"/>
        <w:numPr>
          <w:ilvl w:val="1"/>
          <w:numId w:val="23"/>
        </w:numPr>
        <w:tabs>
          <w:tab w:val="left" w:pos="1080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1440"/>
        <w:rPr>
          <w:rFonts w:ascii="Trebuchet MS" w:hAnsi="Trebuchet MS" w:cs="Trebuchet MS"/>
          <w:color w:val="00000A"/>
        </w:rPr>
      </w:pPr>
      <w:r>
        <w:rPr>
          <w:rFonts w:ascii="Trebuchet MS" w:hAnsi="Trebuchet MS" w:cs="Trebuchet MS"/>
          <w:color w:val="00000A"/>
        </w:rPr>
        <w:t xml:space="preserve">дополнительные IP, например выпадающее меню с ценой и кол-вом необходимых IP (кроме услуги </w:t>
      </w:r>
      <w:proofErr w:type="spellStart"/>
      <w:r>
        <w:rPr>
          <w:rFonts w:ascii="Trebuchet MS" w:hAnsi="Trebuchet MS" w:cs="Trebuchet MS"/>
          <w:color w:val="00000A"/>
        </w:rPr>
        <w:t>container</w:t>
      </w:r>
      <w:proofErr w:type="spellEnd"/>
      <w:r>
        <w:rPr>
          <w:rFonts w:ascii="Trebuchet MS" w:hAnsi="Trebuchet MS" w:cs="Trebuchet MS"/>
          <w:color w:val="00000A"/>
        </w:rPr>
        <w:t xml:space="preserve"> VPS)</w:t>
      </w:r>
    </w:p>
    <w:p w14:paraId="78CC40E9" w14:textId="77777777" w:rsidR="008D13E5" w:rsidRDefault="008D13E5" w:rsidP="008D13E5">
      <w:pPr>
        <w:widowControl w:val="0"/>
        <w:numPr>
          <w:ilvl w:val="1"/>
          <w:numId w:val="23"/>
        </w:numPr>
        <w:tabs>
          <w:tab w:val="left" w:pos="1080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1440"/>
        <w:rPr>
          <w:rFonts w:ascii="Trebuchet MS" w:hAnsi="Trebuchet MS" w:cs="Trebuchet MS"/>
          <w:color w:val="00000A"/>
        </w:rPr>
      </w:pPr>
      <w:proofErr w:type="spellStart"/>
      <w:r>
        <w:rPr>
          <w:rFonts w:ascii="Trebuchet MS" w:hAnsi="Trebuchet MS" w:cs="Trebuchet MS"/>
          <w:color w:val="00000A"/>
        </w:rPr>
        <w:t>bandwidth</w:t>
      </w:r>
      <w:proofErr w:type="spellEnd"/>
      <w:r>
        <w:rPr>
          <w:rFonts w:ascii="Trebuchet MS" w:hAnsi="Trebuchet MS" w:cs="Trebuchet MS"/>
          <w:color w:val="00000A"/>
        </w:rPr>
        <w:t xml:space="preserve"> </w:t>
      </w:r>
      <w:proofErr w:type="spellStart"/>
      <w:r>
        <w:rPr>
          <w:rFonts w:ascii="Trebuchet MS" w:hAnsi="Trebuchet MS" w:cs="Trebuchet MS"/>
          <w:color w:val="00000A"/>
        </w:rPr>
        <w:t>limit</w:t>
      </w:r>
      <w:proofErr w:type="spellEnd"/>
      <w:r>
        <w:rPr>
          <w:rFonts w:ascii="Trebuchet MS" w:hAnsi="Trebuchet MS" w:cs="Trebuchet MS"/>
          <w:color w:val="00000A"/>
        </w:rPr>
        <w:t xml:space="preserve"> (бесплатные 100Гб и два платных параметра с ценой и значением, значения берутся из </w:t>
      </w:r>
      <w:proofErr w:type="spellStart"/>
      <w:r>
        <w:rPr>
          <w:rFonts w:ascii="Trebuchet MS" w:hAnsi="Trebuchet MS" w:cs="Trebuchet MS"/>
          <w:color w:val="00000A"/>
        </w:rPr>
        <w:t>биллинга</w:t>
      </w:r>
      <w:proofErr w:type="spellEnd"/>
      <w:r>
        <w:rPr>
          <w:rFonts w:ascii="Trebuchet MS" w:hAnsi="Trebuchet MS" w:cs="Trebuchet MS"/>
          <w:color w:val="00000A"/>
        </w:rPr>
        <w:t>)</w:t>
      </w:r>
    </w:p>
    <w:p w14:paraId="4EE313EB" w14:textId="77777777" w:rsidR="008D13E5" w:rsidRDefault="008D13E5" w:rsidP="008D13E5">
      <w:pPr>
        <w:widowControl w:val="0"/>
        <w:numPr>
          <w:ilvl w:val="0"/>
          <w:numId w:val="23"/>
        </w:numPr>
        <w:tabs>
          <w:tab w:val="left" w:pos="1068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428" w:hanging="1428"/>
        <w:rPr>
          <w:rFonts w:ascii="Trebuchet MS" w:hAnsi="Trebuchet MS" w:cs="Trebuchet MS"/>
          <w:color w:val="00000A"/>
        </w:rPr>
      </w:pPr>
      <w:r>
        <w:rPr>
          <w:rFonts w:ascii="Trebuchet MS" w:hAnsi="Trebuchet MS" w:cs="Trebuchet MS"/>
          <w:color w:val="00000A"/>
        </w:rPr>
        <w:t xml:space="preserve">дисковое пространство под </w:t>
      </w:r>
      <w:proofErr w:type="spellStart"/>
      <w:r>
        <w:rPr>
          <w:rFonts w:ascii="Trebuchet MS" w:hAnsi="Trebuchet MS" w:cs="Trebuchet MS"/>
          <w:color w:val="00000A"/>
        </w:rPr>
        <w:t>бэкап</w:t>
      </w:r>
      <w:proofErr w:type="spellEnd"/>
      <w:r>
        <w:rPr>
          <w:rFonts w:ascii="Trebuchet MS" w:hAnsi="Trebuchet MS" w:cs="Trebuchet MS"/>
          <w:color w:val="00000A"/>
        </w:rPr>
        <w:t xml:space="preserve"> (отдельная услуга, в выпадающем окне объем место и цена)</w:t>
      </w:r>
    </w:p>
    <w:p w14:paraId="78800026" w14:textId="77777777" w:rsidR="008D13E5" w:rsidRDefault="008D13E5" w:rsidP="008D13E5">
      <w:pPr>
        <w:widowControl w:val="0"/>
        <w:numPr>
          <w:ilvl w:val="0"/>
          <w:numId w:val="23"/>
        </w:numPr>
        <w:tabs>
          <w:tab w:val="left" w:pos="1068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428" w:hanging="1428"/>
        <w:rPr>
          <w:rFonts w:ascii="Trebuchet MS" w:hAnsi="Trebuchet MS" w:cs="Trebuchet MS"/>
          <w:color w:val="00000A"/>
        </w:rPr>
      </w:pPr>
      <w:r>
        <w:rPr>
          <w:rFonts w:ascii="Trebuchet MS" w:hAnsi="Trebuchet MS" w:cs="Trebuchet MS"/>
          <w:color w:val="00000A"/>
        </w:rPr>
        <w:t>регистрация одного домена (строка и выпадающее меню зон)</w:t>
      </w:r>
    </w:p>
    <w:p w14:paraId="6192B394" w14:textId="77777777" w:rsidR="008D13E5" w:rsidRDefault="008D13E5" w:rsidP="008D13E5">
      <w:pPr>
        <w:widowControl w:val="0"/>
        <w:numPr>
          <w:ilvl w:val="0"/>
          <w:numId w:val="23"/>
        </w:numPr>
        <w:tabs>
          <w:tab w:val="left" w:pos="1068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428" w:hanging="1428"/>
        <w:rPr>
          <w:rFonts w:ascii="Trebuchet MS" w:hAnsi="Trebuchet MS" w:cs="Trebuchet MS"/>
          <w:color w:val="00000A"/>
        </w:rPr>
      </w:pPr>
      <w:proofErr w:type="spellStart"/>
      <w:r>
        <w:rPr>
          <w:rFonts w:ascii="Trebuchet MS" w:hAnsi="Trebuchet MS" w:cs="Trebuchet MS"/>
          <w:color w:val="00000A"/>
        </w:rPr>
        <w:t>dns</w:t>
      </w:r>
      <w:proofErr w:type="spellEnd"/>
      <w:r>
        <w:rPr>
          <w:rFonts w:ascii="Trebuchet MS" w:hAnsi="Trebuchet MS" w:cs="Trebuchet MS"/>
          <w:color w:val="00000A"/>
        </w:rPr>
        <w:t>-хостинг на наши серверах</w:t>
      </w:r>
    </w:p>
    <w:p w14:paraId="540025AF" w14:textId="77777777" w:rsidR="008D13E5" w:rsidRDefault="008D13E5" w:rsidP="008D13E5">
      <w:pPr>
        <w:widowControl w:val="0"/>
        <w:numPr>
          <w:ilvl w:val="0"/>
          <w:numId w:val="23"/>
        </w:numPr>
        <w:tabs>
          <w:tab w:val="left" w:pos="1068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428" w:hanging="1428"/>
        <w:rPr>
          <w:rFonts w:ascii="Trebuchet MS" w:hAnsi="Trebuchet MS" w:cs="Trebuchet MS"/>
          <w:color w:val="00000A"/>
        </w:rPr>
      </w:pPr>
      <w:r>
        <w:rPr>
          <w:rFonts w:ascii="Trebuchet MS" w:hAnsi="Trebuchet MS" w:cs="Trebuchet MS"/>
          <w:color w:val="00000A"/>
        </w:rPr>
        <w:t>выбор ОС-</w:t>
      </w:r>
      <w:proofErr w:type="spellStart"/>
      <w:r>
        <w:rPr>
          <w:rFonts w:ascii="Trebuchet MS" w:hAnsi="Trebuchet MS" w:cs="Trebuchet MS"/>
          <w:color w:val="00000A"/>
        </w:rPr>
        <w:t>темплейта</w:t>
      </w:r>
      <w:proofErr w:type="spellEnd"/>
      <w:r>
        <w:rPr>
          <w:rFonts w:ascii="Trebuchet MS" w:hAnsi="Trebuchet MS" w:cs="Trebuchet MS"/>
          <w:color w:val="00000A"/>
        </w:rPr>
        <w:t xml:space="preserve"> (включая платные </w:t>
      </w:r>
      <w:proofErr w:type="spellStart"/>
      <w:r>
        <w:rPr>
          <w:rFonts w:ascii="Trebuchet MS" w:hAnsi="Trebuchet MS" w:cs="Trebuchet MS"/>
          <w:color w:val="00000A"/>
        </w:rPr>
        <w:t>теплейты</w:t>
      </w:r>
      <w:proofErr w:type="spellEnd"/>
      <w:r>
        <w:rPr>
          <w:rFonts w:ascii="Trebuchet MS" w:hAnsi="Trebuchet MS" w:cs="Trebuchet MS"/>
          <w:color w:val="00000A"/>
        </w:rPr>
        <w:t xml:space="preserve"> с предустановленной </w:t>
      </w:r>
      <w:proofErr w:type="spellStart"/>
      <w:r>
        <w:rPr>
          <w:rFonts w:ascii="Trebuchet MS" w:hAnsi="Trebuchet MS" w:cs="Trebuchet MS"/>
          <w:color w:val="00000A"/>
        </w:rPr>
        <w:t>cPanel</w:t>
      </w:r>
      <w:proofErr w:type="spellEnd"/>
      <w:r>
        <w:rPr>
          <w:rFonts w:ascii="Trebuchet MS" w:hAnsi="Trebuchet MS" w:cs="Trebuchet MS"/>
          <w:color w:val="00000A"/>
        </w:rPr>
        <w:t>, выпадающее меню)</w:t>
      </w:r>
    </w:p>
    <w:p w14:paraId="24B27A26" w14:textId="77777777" w:rsidR="008D13E5" w:rsidRDefault="008D13E5" w:rsidP="008D13E5">
      <w:pPr>
        <w:widowControl w:val="0"/>
        <w:numPr>
          <w:ilvl w:val="0"/>
          <w:numId w:val="24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A"/>
        </w:rPr>
      </w:pPr>
      <w:r>
        <w:rPr>
          <w:rFonts w:ascii="Trebuchet MS" w:hAnsi="Trebuchet MS" w:cs="Trebuchet MS"/>
          <w:color w:val="00000A"/>
        </w:rPr>
        <w:t>Общая стилистика модальных окон:</w:t>
      </w:r>
    </w:p>
    <w:p w14:paraId="6E04D9E5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080" w:hanging="36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A"/>
        </w:rPr>
        <w:t>1.</w:t>
      </w:r>
      <w:r>
        <w:rPr>
          <w:rFonts w:ascii="Trebuchet MS" w:hAnsi="Trebuchet MS" w:cs="Trebuchet MS"/>
          <w:color w:val="00000A"/>
        </w:rPr>
        <w:tab/>
      </w:r>
      <w:r>
        <w:rPr>
          <w:rFonts w:ascii="Trebuchet MS" w:hAnsi="Trebuchet MS" w:cs="Trebuchet MS"/>
          <w:color w:val="000000"/>
        </w:rPr>
        <w:t>Оформить в стилистике сайта (поля, заголовки и кнопки)</w:t>
      </w:r>
    </w:p>
    <w:p w14:paraId="4B281B14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080" w:hanging="36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A"/>
        </w:rPr>
        <w:t>2.</w:t>
      </w:r>
      <w:r>
        <w:rPr>
          <w:rFonts w:ascii="Trebuchet MS" w:hAnsi="Trebuchet MS" w:cs="Trebuchet MS"/>
          <w:color w:val="00000A"/>
        </w:rPr>
        <w:tab/>
      </w:r>
      <w:r>
        <w:rPr>
          <w:rFonts w:ascii="Trebuchet MS" w:hAnsi="Trebuchet MS" w:cs="Trebuchet MS"/>
          <w:color w:val="000000"/>
        </w:rPr>
        <w:t>Текст заголовка: «</w:t>
      </w:r>
      <w:proofErr w:type="spellStart"/>
      <w:r>
        <w:rPr>
          <w:rFonts w:ascii="Trebuchet MS" w:hAnsi="Trebuchet MS" w:cs="Trebuchet MS"/>
          <w:color w:val="000000"/>
        </w:rPr>
        <w:t>Additional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services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and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service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options</w:t>
      </w:r>
      <w:proofErr w:type="spellEnd"/>
      <w:r>
        <w:rPr>
          <w:rFonts w:ascii="Trebuchet MS" w:hAnsi="Trebuchet MS" w:cs="Trebuchet MS"/>
          <w:color w:val="000000"/>
        </w:rPr>
        <w:t>»</w:t>
      </w:r>
    </w:p>
    <w:p w14:paraId="5CA3B5E4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A"/>
        </w:rPr>
        <w:t>3.</w:t>
      </w:r>
      <w:r>
        <w:rPr>
          <w:rFonts w:ascii="Trebuchet MS" w:hAnsi="Trebuchet MS" w:cs="Trebuchet MS"/>
          <w:color w:val="00000A"/>
        </w:rPr>
        <w:tab/>
      </w:r>
      <w:r>
        <w:rPr>
          <w:rFonts w:ascii="Trebuchet MS" w:hAnsi="Trebuchet MS" w:cs="Trebuchet MS"/>
          <w:color w:val="000000"/>
        </w:rPr>
        <w:t xml:space="preserve">В идеале реализовать автоматическое назначение </w:t>
      </w:r>
      <w:proofErr w:type="spellStart"/>
      <w:r>
        <w:rPr>
          <w:rFonts w:ascii="Trebuchet MS" w:hAnsi="Trebuchet MS" w:cs="Trebuchet MS"/>
          <w:color w:val="000000"/>
        </w:rPr>
        <w:t>Hostname</w:t>
      </w:r>
      <w:proofErr w:type="spellEnd"/>
      <w:r>
        <w:rPr>
          <w:rFonts w:ascii="Trebuchet MS" w:hAnsi="Trebuchet MS" w:cs="Trebuchet MS"/>
          <w:color w:val="000000"/>
        </w:rPr>
        <w:t xml:space="preserve"> и </w:t>
      </w:r>
      <w:proofErr w:type="spellStart"/>
      <w:r>
        <w:rPr>
          <w:rFonts w:ascii="Trebuchet MS" w:hAnsi="Trebuchet MS" w:cs="Trebuchet MS"/>
          <w:color w:val="000000"/>
        </w:rPr>
        <w:t>Root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password</w:t>
      </w:r>
      <w:proofErr w:type="spellEnd"/>
      <w:r>
        <w:rPr>
          <w:rFonts w:ascii="Trebuchet MS" w:hAnsi="Trebuchet MS" w:cs="Trebuchet MS"/>
          <w:color w:val="000000"/>
        </w:rPr>
        <w:t>:</w:t>
      </w:r>
    </w:p>
    <w:p w14:paraId="0F85CDB0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800" w:hanging="36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-</w:t>
      </w:r>
      <w:r>
        <w:rPr>
          <w:rFonts w:ascii="Trebuchet MS" w:hAnsi="Trebuchet MS" w:cs="Trebuchet MS"/>
          <w:color w:val="000000"/>
        </w:rPr>
        <w:tab/>
      </w:r>
      <w:proofErr w:type="spellStart"/>
      <w:r>
        <w:rPr>
          <w:rFonts w:ascii="Trebuchet MS" w:hAnsi="Trebuchet MS" w:cs="Trebuchet MS"/>
          <w:color w:val="000000"/>
        </w:rPr>
        <w:t>Hostname</w:t>
      </w:r>
      <w:proofErr w:type="spellEnd"/>
      <w:r>
        <w:rPr>
          <w:rFonts w:ascii="Trebuchet MS" w:hAnsi="Trebuchet MS" w:cs="Trebuchet MS"/>
          <w:color w:val="000000"/>
        </w:rPr>
        <w:t xml:space="preserve"> формировать по принципу: </w:t>
      </w:r>
      <w:proofErr w:type="spellStart"/>
      <w:r>
        <w:rPr>
          <w:rFonts w:ascii="Trebuchet MS" w:hAnsi="Trebuchet MS" w:cs="Trebuchet MS"/>
          <w:color w:val="000000"/>
        </w:rPr>
        <w:t>hostkeyххххх</w:t>
      </w:r>
      <w:proofErr w:type="spellEnd"/>
      <w:r>
        <w:rPr>
          <w:rFonts w:ascii="Trebuchet MS" w:hAnsi="Trebuchet MS" w:cs="Trebuchet MS"/>
          <w:color w:val="000000"/>
        </w:rPr>
        <w:t xml:space="preserve">, где </w:t>
      </w:r>
      <w:proofErr w:type="spellStart"/>
      <w:r>
        <w:rPr>
          <w:rFonts w:ascii="Trebuchet MS" w:hAnsi="Trebuchet MS" w:cs="Trebuchet MS"/>
          <w:color w:val="000000"/>
        </w:rPr>
        <w:t>xxxxx</w:t>
      </w:r>
      <w:proofErr w:type="spellEnd"/>
      <w:r>
        <w:rPr>
          <w:rFonts w:ascii="Trebuchet MS" w:hAnsi="Trebuchet MS" w:cs="Trebuchet MS"/>
          <w:color w:val="000000"/>
        </w:rPr>
        <w:t xml:space="preserve"> – произвольный набор символов</w:t>
      </w:r>
    </w:p>
    <w:p w14:paraId="1B3094F5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ab/>
        <w:t xml:space="preserve">- </w:t>
      </w:r>
      <w:proofErr w:type="spellStart"/>
      <w:r>
        <w:rPr>
          <w:rFonts w:ascii="Trebuchet MS" w:hAnsi="Trebuchet MS" w:cs="Trebuchet MS"/>
          <w:color w:val="000000"/>
        </w:rPr>
        <w:t>Root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password</w:t>
      </w:r>
      <w:proofErr w:type="spellEnd"/>
      <w:r>
        <w:rPr>
          <w:rFonts w:ascii="Trebuchet MS" w:hAnsi="Trebuchet MS" w:cs="Trebuchet MS"/>
          <w:color w:val="000000"/>
        </w:rPr>
        <w:t xml:space="preserve"> – генерировать пароль автоматически, передавать в </w:t>
      </w:r>
      <w:proofErr w:type="spellStart"/>
      <w:r>
        <w:rPr>
          <w:rFonts w:ascii="Trebuchet MS" w:hAnsi="Trebuchet MS" w:cs="Trebuchet MS"/>
          <w:color w:val="000000"/>
        </w:rPr>
        <w:t>биллинг</w:t>
      </w:r>
      <w:proofErr w:type="spellEnd"/>
      <w:r>
        <w:rPr>
          <w:rFonts w:ascii="Trebuchet MS" w:hAnsi="Trebuchet MS" w:cs="Trebuchet MS"/>
          <w:color w:val="000000"/>
        </w:rPr>
        <w:t>, использовать любой генератор случайных паролей</w:t>
      </w:r>
    </w:p>
    <w:p w14:paraId="31CF4170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Если это удастся реализовать, то из модального окна данные поля и сноска удаляются.</w:t>
      </w:r>
    </w:p>
    <w:p w14:paraId="770E35A2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080" w:hanging="36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A"/>
        </w:rPr>
        <w:t>4.</w:t>
      </w:r>
      <w:r>
        <w:rPr>
          <w:rFonts w:ascii="Trebuchet MS" w:hAnsi="Trebuchet MS" w:cs="Trebuchet MS"/>
          <w:color w:val="00000A"/>
        </w:rPr>
        <w:tab/>
      </w:r>
      <w:r>
        <w:rPr>
          <w:rFonts w:ascii="Trebuchet MS" w:hAnsi="Trebuchet MS" w:cs="Trebuchet MS"/>
          <w:color w:val="000000"/>
        </w:rPr>
        <w:t>Если предыдущий пункт не будет реализован:</w:t>
      </w:r>
    </w:p>
    <w:p w14:paraId="772C80C8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800" w:hanging="36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-</w:t>
      </w:r>
      <w:r>
        <w:rPr>
          <w:rFonts w:ascii="Trebuchet MS" w:hAnsi="Trebuchet MS" w:cs="Trebuchet MS"/>
          <w:color w:val="000000"/>
        </w:rPr>
        <w:tab/>
        <w:t>Поля, обязательные к заполнению (</w:t>
      </w:r>
      <w:proofErr w:type="spellStart"/>
      <w:r>
        <w:rPr>
          <w:rFonts w:ascii="Trebuchet MS" w:hAnsi="Trebuchet MS" w:cs="Trebuchet MS"/>
          <w:color w:val="000000"/>
        </w:rPr>
        <w:t>хостнейм</w:t>
      </w:r>
      <w:proofErr w:type="spellEnd"/>
      <w:r>
        <w:rPr>
          <w:rFonts w:ascii="Trebuchet MS" w:hAnsi="Trebuchet MS" w:cs="Trebuchet MS"/>
          <w:color w:val="000000"/>
        </w:rPr>
        <w:t xml:space="preserve"> и пароль), выделять звездочкой. Ее отображать над названием поля и покрасить в красный цвет</w:t>
      </w:r>
    </w:p>
    <w:p w14:paraId="01557F75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ab/>
        <w:t xml:space="preserve">- В сноске* - </w:t>
      </w:r>
      <w:proofErr w:type="spellStart"/>
      <w:r>
        <w:rPr>
          <w:rFonts w:ascii="Trebuchet MS" w:hAnsi="Trebuchet MS" w:cs="Trebuchet MS"/>
          <w:color w:val="000000"/>
        </w:rPr>
        <w:t>required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fields</w:t>
      </w:r>
      <w:proofErr w:type="spellEnd"/>
      <w:r>
        <w:rPr>
          <w:rFonts w:ascii="Trebuchet MS" w:hAnsi="Trebuchet MS" w:cs="Trebuchet MS"/>
          <w:color w:val="000000"/>
        </w:rPr>
        <w:t xml:space="preserve">  «-» заменить на «—»</w:t>
      </w:r>
    </w:p>
    <w:p w14:paraId="4807564A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ab/>
        <w:t xml:space="preserve">- В поле с паролем отобразить серым пример типа fdTr7~Zk17. Под полем отобразить текст подсказки о требованиях к паролю: </w:t>
      </w:r>
      <w:r>
        <w:rPr>
          <w:rFonts w:ascii="Trebuchet MS" w:hAnsi="Trebuchet MS" w:cs="Trebuchet MS"/>
          <w:i/>
          <w:iCs/>
          <w:color w:val="000000"/>
        </w:rPr>
        <w:t>A</w:t>
      </w:r>
      <w:r>
        <w:rPr>
          <w:rFonts w:ascii="Trebuchet MS" w:hAnsi="Trebuchet MS" w:cs="Trebuchet MS"/>
          <w:i/>
          <w:iCs/>
          <w:color w:val="1A1B1D"/>
        </w:rPr>
        <w:t xml:space="preserve"> </w:t>
      </w:r>
      <w:proofErr w:type="spellStart"/>
      <w:r>
        <w:rPr>
          <w:rFonts w:ascii="Trebuchet MS" w:hAnsi="Trebuchet MS" w:cs="Trebuchet MS"/>
          <w:i/>
          <w:iCs/>
          <w:color w:val="1A1B1D"/>
        </w:rPr>
        <w:t>password</w:t>
      </w:r>
      <w:proofErr w:type="spellEnd"/>
      <w:r>
        <w:rPr>
          <w:rFonts w:ascii="Trebuchet MS" w:hAnsi="Trebuchet MS" w:cs="Trebuchet MS"/>
          <w:i/>
          <w:iCs/>
          <w:color w:val="1A1B1D"/>
        </w:rPr>
        <w:t xml:space="preserve"> </w:t>
      </w:r>
      <w:proofErr w:type="spellStart"/>
      <w:r>
        <w:rPr>
          <w:rFonts w:ascii="Trebuchet MS" w:hAnsi="Trebuchet MS" w:cs="Trebuchet MS"/>
          <w:i/>
          <w:iCs/>
          <w:color w:val="1A1B1D"/>
        </w:rPr>
        <w:t>must</w:t>
      </w:r>
      <w:proofErr w:type="spellEnd"/>
      <w:r>
        <w:rPr>
          <w:rFonts w:ascii="Trebuchet MS" w:hAnsi="Trebuchet MS" w:cs="Trebuchet MS"/>
          <w:i/>
          <w:iCs/>
          <w:color w:val="1A1B1D"/>
        </w:rPr>
        <w:t xml:space="preserve"> </w:t>
      </w:r>
      <w:proofErr w:type="spellStart"/>
      <w:r>
        <w:rPr>
          <w:rFonts w:ascii="Trebuchet MS" w:hAnsi="Trebuchet MS" w:cs="Trebuchet MS"/>
          <w:i/>
          <w:iCs/>
          <w:color w:val="1A1B1D"/>
        </w:rPr>
        <w:t>be</w:t>
      </w:r>
      <w:proofErr w:type="spellEnd"/>
      <w:r>
        <w:rPr>
          <w:rFonts w:ascii="Trebuchet MS" w:hAnsi="Trebuchet MS" w:cs="Trebuchet MS"/>
          <w:i/>
          <w:iCs/>
          <w:color w:val="1A1B1D"/>
        </w:rPr>
        <w:t xml:space="preserve"> </w:t>
      </w:r>
      <w:proofErr w:type="spellStart"/>
      <w:r>
        <w:rPr>
          <w:rFonts w:ascii="Trebuchet MS" w:hAnsi="Trebuchet MS" w:cs="Trebuchet MS"/>
          <w:i/>
          <w:iCs/>
          <w:color w:val="1A1B1D"/>
        </w:rPr>
        <w:t>eight</w:t>
      </w:r>
      <w:proofErr w:type="spellEnd"/>
      <w:r>
        <w:rPr>
          <w:rFonts w:ascii="Trebuchet MS" w:hAnsi="Trebuchet MS" w:cs="Trebuchet MS"/>
          <w:i/>
          <w:iCs/>
          <w:color w:val="1A1B1D"/>
        </w:rPr>
        <w:t xml:space="preserve"> </w:t>
      </w:r>
      <w:proofErr w:type="spellStart"/>
      <w:r>
        <w:rPr>
          <w:rFonts w:ascii="Trebuchet MS" w:hAnsi="Trebuchet MS" w:cs="Trebuchet MS"/>
          <w:i/>
          <w:iCs/>
          <w:color w:val="1A1B1D"/>
        </w:rPr>
        <w:t>characters</w:t>
      </w:r>
      <w:proofErr w:type="spellEnd"/>
      <w:r>
        <w:rPr>
          <w:rFonts w:ascii="Trebuchet MS" w:hAnsi="Trebuchet MS" w:cs="Trebuchet MS"/>
          <w:i/>
          <w:iCs/>
          <w:color w:val="1A1B1D"/>
        </w:rPr>
        <w:t xml:space="preserve"> </w:t>
      </w:r>
      <w:proofErr w:type="spellStart"/>
      <w:r>
        <w:rPr>
          <w:rFonts w:ascii="Trebuchet MS" w:hAnsi="Trebuchet MS" w:cs="Trebuchet MS"/>
          <w:i/>
          <w:iCs/>
          <w:color w:val="1A1B1D"/>
        </w:rPr>
        <w:t>including</w:t>
      </w:r>
      <w:proofErr w:type="spellEnd"/>
      <w:r>
        <w:rPr>
          <w:rFonts w:ascii="Trebuchet MS" w:hAnsi="Trebuchet MS" w:cs="Trebuchet MS"/>
          <w:i/>
          <w:iCs/>
          <w:color w:val="1A1B1D"/>
        </w:rPr>
        <w:t xml:space="preserve"> </w:t>
      </w:r>
      <w:proofErr w:type="spellStart"/>
      <w:r>
        <w:rPr>
          <w:rFonts w:ascii="Trebuchet MS" w:hAnsi="Trebuchet MS" w:cs="Trebuchet MS"/>
          <w:i/>
          <w:iCs/>
          <w:color w:val="1A1B1D"/>
        </w:rPr>
        <w:t>one</w:t>
      </w:r>
      <w:proofErr w:type="spellEnd"/>
      <w:r>
        <w:rPr>
          <w:rFonts w:ascii="Trebuchet MS" w:hAnsi="Trebuchet MS" w:cs="Trebuchet MS"/>
          <w:i/>
          <w:iCs/>
          <w:color w:val="1A1B1D"/>
        </w:rPr>
        <w:t xml:space="preserve"> </w:t>
      </w:r>
      <w:proofErr w:type="spellStart"/>
      <w:r>
        <w:rPr>
          <w:rFonts w:ascii="Trebuchet MS" w:hAnsi="Trebuchet MS" w:cs="Trebuchet MS"/>
          <w:i/>
          <w:iCs/>
          <w:color w:val="1A1B1D"/>
        </w:rPr>
        <w:t>uppercase</w:t>
      </w:r>
      <w:proofErr w:type="spellEnd"/>
      <w:r>
        <w:rPr>
          <w:rFonts w:ascii="Trebuchet MS" w:hAnsi="Trebuchet MS" w:cs="Trebuchet MS"/>
          <w:i/>
          <w:iCs/>
          <w:color w:val="1A1B1D"/>
        </w:rPr>
        <w:t xml:space="preserve"> </w:t>
      </w:r>
      <w:proofErr w:type="spellStart"/>
      <w:r>
        <w:rPr>
          <w:rFonts w:ascii="Trebuchet MS" w:hAnsi="Trebuchet MS" w:cs="Trebuchet MS"/>
          <w:i/>
          <w:iCs/>
          <w:color w:val="1A1B1D"/>
        </w:rPr>
        <w:t>letter</w:t>
      </w:r>
      <w:proofErr w:type="spellEnd"/>
      <w:r>
        <w:rPr>
          <w:rFonts w:ascii="Trebuchet MS" w:hAnsi="Trebuchet MS" w:cs="Trebuchet MS"/>
          <w:i/>
          <w:iCs/>
          <w:color w:val="1A1B1D"/>
        </w:rPr>
        <w:t xml:space="preserve">, </w:t>
      </w:r>
      <w:proofErr w:type="spellStart"/>
      <w:r>
        <w:rPr>
          <w:rFonts w:ascii="Trebuchet MS" w:hAnsi="Trebuchet MS" w:cs="Trebuchet MS"/>
          <w:i/>
          <w:iCs/>
          <w:color w:val="1A1B1D"/>
        </w:rPr>
        <w:t>one</w:t>
      </w:r>
      <w:proofErr w:type="spellEnd"/>
      <w:r>
        <w:rPr>
          <w:rFonts w:ascii="Trebuchet MS" w:hAnsi="Trebuchet MS" w:cs="Trebuchet MS"/>
          <w:i/>
          <w:iCs/>
          <w:color w:val="1A1B1D"/>
        </w:rPr>
        <w:t xml:space="preserve"> </w:t>
      </w:r>
      <w:proofErr w:type="spellStart"/>
      <w:r>
        <w:rPr>
          <w:rFonts w:ascii="Trebuchet MS" w:hAnsi="Trebuchet MS" w:cs="Trebuchet MS"/>
          <w:i/>
          <w:iCs/>
          <w:color w:val="1A1B1D"/>
        </w:rPr>
        <w:t>special</w:t>
      </w:r>
      <w:proofErr w:type="spellEnd"/>
      <w:r>
        <w:rPr>
          <w:rFonts w:ascii="Trebuchet MS" w:hAnsi="Trebuchet MS" w:cs="Trebuchet MS"/>
          <w:i/>
          <w:iCs/>
          <w:color w:val="1A1B1D"/>
        </w:rPr>
        <w:t xml:space="preserve"> </w:t>
      </w:r>
      <w:proofErr w:type="spellStart"/>
      <w:r>
        <w:rPr>
          <w:rFonts w:ascii="Trebuchet MS" w:hAnsi="Trebuchet MS" w:cs="Trebuchet MS"/>
          <w:i/>
          <w:iCs/>
          <w:color w:val="1A1B1D"/>
        </w:rPr>
        <w:t>character</w:t>
      </w:r>
      <w:proofErr w:type="spellEnd"/>
      <w:r>
        <w:rPr>
          <w:rFonts w:ascii="Trebuchet MS" w:hAnsi="Trebuchet MS" w:cs="Trebuchet MS"/>
          <w:i/>
          <w:iCs/>
          <w:color w:val="1A1B1D"/>
        </w:rPr>
        <w:t xml:space="preserve"> </w:t>
      </w:r>
      <w:proofErr w:type="spellStart"/>
      <w:r>
        <w:rPr>
          <w:rFonts w:ascii="Trebuchet MS" w:hAnsi="Trebuchet MS" w:cs="Trebuchet MS"/>
          <w:i/>
          <w:iCs/>
          <w:color w:val="1A1B1D"/>
        </w:rPr>
        <w:t>and</w:t>
      </w:r>
      <w:proofErr w:type="spellEnd"/>
      <w:r>
        <w:rPr>
          <w:rFonts w:ascii="Trebuchet MS" w:hAnsi="Trebuchet MS" w:cs="Trebuchet MS"/>
          <w:i/>
          <w:iCs/>
          <w:color w:val="1A1B1D"/>
        </w:rPr>
        <w:t xml:space="preserve"> </w:t>
      </w:r>
      <w:proofErr w:type="spellStart"/>
      <w:r>
        <w:rPr>
          <w:rFonts w:ascii="Trebuchet MS" w:hAnsi="Trebuchet MS" w:cs="Trebuchet MS"/>
          <w:i/>
          <w:iCs/>
          <w:color w:val="1A1B1D"/>
        </w:rPr>
        <w:t>alphanumeric</w:t>
      </w:r>
      <w:proofErr w:type="spellEnd"/>
      <w:r>
        <w:rPr>
          <w:rFonts w:ascii="Trebuchet MS" w:hAnsi="Trebuchet MS" w:cs="Trebuchet MS"/>
          <w:i/>
          <w:iCs/>
          <w:color w:val="1A1B1D"/>
        </w:rPr>
        <w:t xml:space="preserve"> </w:t>
      </w:r>
      <w:proofErr w:type="spellStart"/>
      <w:r>
        <w:rPr>
          <w:rFonts w:ascii="Trebuchet MS" w:hAnsi="Trebuchet MS" w:cs="Trebuchet MS"/>
          <w:i/>
          <w:iCs/>
          <w:color w:val="1A1B1D"/>
        </w:rPr>
        <w:t>characters</w:t>
      </w:r>
      <w:proofErr w:type="spellEnd"/>
      <w:r>
        <w:rPr>
          <w:rFonts w:ascii="Trebuchet MS" w:hAnsi="Trebuchet MS" w:cs="Trebuchet MS"/>
          <w:i/>
          <w:iCs/>
          <w:color w:val="1A1B1D"/>
        </w:rPr>
        <w:t>.</w:t>
      </w:r>
    </w:p>
    <w:p w14:paraId="5C8623DB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ab/>
        <w:t>-</w:t>
      </w:r>
      <w:proofErr w:type="spellStart"/>
      <w:r>
        <w:rPr>
          <w:rFonts w:ascii="Trebuchet MS" w:hAnsi="Trebuchet MS" w:cs="Trebuchet MS"/>
          <w:color w:val="000000"/>
        </w:rPr>
        <w:t>Password</w:t>
      </w:r>
      <w:proofErr w:type="spellEnd"/>
      <w:r>
        <w:rPr>
          <w:rFonts w:ascii="Trebuchet MS" w:hAnsi="Trebuchet MS" w:cs="Trebuchet MS"/>
          <w:color w:val="000000"/>
        </w:rPr>
        <w:t xml:space="preserve"> переименовать в </w:t>
      </w:r>
      <w:proofErr w:type="spellStart"/>
      <w:r>
        <w:rPr>
          <w:rFonts w:ascii="Trebuchet MS" w:hAnsi="Trebuchet MS" w:cs="Trebuchet MS"/>
          <w:color w:val="000000"/>
        </w:rPr>
        <w:t>Root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password</w:t>
      </w:r>
      <w:proofErr w:type="spellEnd"/>
    </w:p>
    <w:p w14:paraId="211A7F19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800" w:hanging="36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Например, могут быть одинаковый пароли у разных пользователей?</w:t>
      </w:r>
    </w:p>
    <w:p w14:paraId="108AA333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080" w:hanging="36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A"/>
        </w:rPr>
        <w:t>5.</w:t>
      </w:r>
      <w:r>
        <w:rPr>
          <w:rFonts w:ascii="Trebuchet MS" w:hAnsi="Trebuchet MS" w:cs="Trebuchet MS"/>
          <w:color w:val="00000A"/>
        </w:rPr>
        <w:tab/>
      </w:r>
      <w:r>
        <w:rPr>
          <w:rFonts w:ascii="Trebuchet MS" w:hAnsi="Trebuchet MS" w:cs="Trebuchet MS"/>
          <w:color w:val="000000"/>
        </w:rPr>
        <w:t>Кнопки переименовать в «</w:t>
      </w:r>
      <w:proofErr w:type="spellStart"/>
      <w:r>
        <w:rPr>
          <w:rFonts w:ascii="Trebuchet MS" w:hAnsi="Trebuchet MS" w:cs="Trebuchet MS"/>
          <w:color w:val="000000"/>
        </w:rPr>
        <w:t>Buy</w:t>
      </w:r>
      <w:proofErr w:type="spellEnd"/>
      <w:r>
        <w:rPr>
          <w:rFonts w:ascii="Trebuchet MS" w:hAnsi="Trebuchet MS" w:cs="Trebuchet MS"/>
          <w:color w:val="000000"/>
        </w:rPr>
        <w:t>»</w:t>
      </w:r>
    </w:p>
    <w:p w14:paraId="31A38916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080" w:hanging="360"/>
        <w:rPr>
          <w:rFonts w:ascii="Trebuchet MS" w:hAnsi="Trebuchet MS" w:cs="Trebuchet MS"/>
          <w:color w:val="000000"/>
          <w:sz w:val="22"/>
          <w:szCs w:val="22"/>
        </w:rPr>
      </w:pPr>
    </w:p>
    <w:p w14:paraId="69CED540" w14:textId="77777777" w:rsidR="008D13E5" w:rsidRDefault="008D13E5" w:rsidP="008D13E5">
      <w:pPr>
        <w:widowControl w:val="0"/>
        <w:numPr>
          <w:ilvl w:val="0"/>
          <w:numId w:val="25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A"/>
        </w:rPr>
      </w:pPr>
      <w:r>
        <w:rPr>
          <w:rFonts w:ascii="Trebuchet MS" w:hAnsi="Trebuchet MS" w:cs="Trebuchet MS"/>
          <w:color w:val="00000A"/>
        </w:rPr>
        <w:t xml:space="preserve">Из модального окна убираем выбор DNS серверов — они зашиты </w:t>
      </w:r>
      <w:proofErr w:type="spellStart"/>
      <w:r>
        <w:rPr>
          <w:rFonts w:ascii="Trebuchet MS" w:hAnsi="Trebuchet MS" w:cs="Trebuchet MS"/>
          <w:color w:val="00000A"/>
        </w:rPr>
        <w:t>хардкором</w:t>
      </w:r>
      <w:proofErr w:type="spellEnd"/>
      <w:r>
        <w:rPr>
          <w:rFonts w:ascii="Trebuchet MS" w:hAnsi="Trebuchet MS" w:cs="Trebuchet MS"/>
          <w:color w:val="00000A"/>
        </w:rPr>
        <w:t xml:space="preserve"> в </w:t>
      </w:r>
      <w:proofErr w:type="spellStart"/>
      <w:r>
        <w:rPr>
          <w:rFonts w:ascii="Trebuchet MS" w:hAnsi="Trebuchet MS" w:cs="Trebuchet MS"/>
          <w:color w:val="00000A"/>
        </w:rPr>
        <w:t>биллинге</w:t>
      </w:r>
      <w:proofErr w:type="spellEnd"/>
      <w:r>
        <w:rPr>
          <w:rFonts w:ascii="Trebuchet MS" w:hAnsi="Trebuchet MS" w:cs="Trebuchet MS"/>
          <w:color w:val="00000A"/>
        </w:rPr>
        <w:t xml:space="preserve"> (причем NS2 должен быть 8.8.4.4, а не 8.8.8.8 — просьба поправить)</w:t>
      </w:r>
    </w:p>
    <w:p w14:paraId="3ED7E44C" w14:textId="77777777" w:rsidR="008D13E5" w:rsidRDefault="008D13E5" w:rsidP="008D13E5">
      <w:pPr>
        <w:widowControl w:val="0"/>
        <w:numPr>
          <w:ilvl w:val="0"/>
          <w:numId w:val="25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A"/>
        </w:rPr>
      </w:pPr>
      <w:r>
        <w:rPr>
          <w:rFonts w:ascii="Trebuchet MS" w:hAnsi="Trebuchet MS" w:cs="Trebuchet MS"/>
          <w:color w:val="00000A"/>
        </w:rPr>
        <w:t>Поправить ссылки с "</w:t>
      </w:r>
      <w:proofErr w:type="spellStart"/>
      <w:r>
        <w:rPr>
          <w:rFonts w:ascii="Trebuchet MS" w:hAnsi="Trebuchet MS" w:cs="Trebuchet MS"/>
          <w:color w:val="00000A"/>
        </w:rPr>
        <w:t>need</w:t>
      </w:r>
      <w:proofErr w:type="spellEnd"/>
      <w:r>
        <w:rPr>
          <w:rFonts w:ascii="Trebuchet MS" w:hAnsi="Trebuchet MS" w:cs="Trebuchet MS"/>
          <w:color w:val="00000A"/>
        </w:rPr>
        <w:t xml:space="preserve"> </w:t>
      </w:r>
      <w:proofErr w:type="spellStart"/>
      <w:r>
        <w:rPr>
          <w:rFonts w:ascii="Trebuchet MS" w:hAnsi="Trebuchet MS" w:cs="Trebuchet MS"/>
          <w:color w:val="00000A"/>
        </w:rPr>
        <w:t>more</w:t>
      </w:r>
      <w:proofErr w:type="spellEnd"/>
      <w:r>
        <w:rPr>
          <w:rFonts w:ascii="Trebuchet MS" w:hAnsi="Trebuchet MS" w:cs="Trebuchet MS"/>
          <w:color w:val="00000A"/>
        </w:rPr>
        <w:t xml:space="preserve"> </w:t>
      </w:r>
      <w:proofErr w:type="spellStart"/>
      <w:r>
        <w:rPr>
          <w:rFonts w:ascii="Trebuchet MS" w:hAnsi="Trebuchet MS" w:cs="Trebuchet MS"/>
          <w:color w:val="00000A"/>
        </w:rPr>
        <w:t>resources</w:t>
      </w:r>
      <w:proofErr w:type="spellEnd"/>
      <w:r>
        <w:rPr>
          <w:rFonts w:ascii="Trebuchet MS" w:hAnsi="Trebuchet MS" w:cs="Trebuchet MS"/>
          <w:color w:val="00000A"/>
        </w:rPr>
        <w:t>" на соответствующие старшие услуги – прописать, где какие, унифицировать кнопки</w:t>
      </w:r>
    </w:p>
    <w:p w14:paraId="7B5E0E99" w14:textId="77777777" w:rsidR="008D13E5" w:rsidRDefault="008D13E5" w:rsidP="008D13E5">
      <w:pPr>
        <w:widowControl w:val="0"/>
        <w:numPr>
          <w:ilvl w:val="0"/>
          <w:numId w:val="25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Домены, возможно, имеет смысл выводить не кнопками, а </w:t>
      </w:r>
      <w:proofErr w:type="spellStart"/>
      <w:r>
        <w:rPr>
          <w:rFonts w:ascii="Trebuchet MS" w:hAnsi="Trebuchet MS" w:cs="Trebuchet MS"/>
          <w:color w:val="000000"/>
        </w:rPr>
        <w:t>чекбоксами</w:t>
      </w:r>
      <w:proofErr w:type="spellEnd"/>
      <w:r>
        <w:rPr>
          <w:rFonts w:ascii="Trebuchet MS" w:hAnsi="Trebuchet MS" w:cs="Trebuchet MS"/>
          <w:color w:val="000000"/>
        </w:rPr>
        <w:t xml:space="preserve"> в несколько столбцов, т.к. их может быть много + должна быть реализована возможность выбрать несколько доменов</w:t>
      </w:r>
    </w:p>
    <w:p w14:paraId="6262FF5D" w14:textId="77777777" w:rsidR="008D13E5" w:rsidRDefault="008D13E5" w:rsidP="008D13E5">
      <w:pPr>
        <w:widowControl w:val="0"/>
        <w:numPr>
          <w:ilvl w:val="0"/>
          <w:numId w:val="25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Может быть на первом шаге под тарифы добавить информацию о том, что на следующем шаге Вы можете заказать дополнительные ресурсы и сервисы?</w:t>
      </w:r>
    </w:p>
    <w:p w14:paraId="0AEB6F53" w14:textId="77777777" w:rsidR="008D13E5" w:rsidRDefault="008D13E5" w:rsidP="008D13E5">
      <w:pPr>
        <w:widowControl w:val="0"/>
        <w:numPr>
          <w:ilvl w:val="0"/>
          <w:numId w:val="25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Единицы измерения лучше указать рядом с наименованием параметров – ползунки не так перегружены станут</w:t>
      </w:r>
    </w:p>
    <w:p w14:paraId="051A8325" w14:textId="77777777" w:rsidR="008D13E5" w:rsidRDefault="008D13E5" w:rsidP="008D13E5">
      <w:pPr>
        <w:widowControl w:val="0"/>
        <w:numPr>
          <w:ilvl w:val="0"/>
          <w:numId w:val="25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Визуально возникает небольшая путаница – если есть некое начальное «бесплатное» значение (например, </w:t>
      </w:r>
      <w:proofErr w:type="spellStart"/>
      <w:r>
        <w:rPr>
          <w:rFonts w:ascii="Trebuchet MS" w:hAnsi="Trebuchet MS" w:cs="Trebuchet MS"/>
          <w:color w:val="000000"/>
        </w:rPr>
        <w:t>бэкап</w:t>
      </w:r>
      <w:proofErr w:type="spellEnd"/>
      <w:r>
        <w:rPr>
          <w:rFonts w:ascii="Trebuchet MS" w:hAnsi="Trebuchet MS" w:cs="Trebuchet MS"/>
          <w:color w:val="000000"/>
        </w:rPr>
        <w:t xml:space="preserve"> 50 GB), то рычажок должен по умолчанию находиться возле этого значения</w:t>
      </w:r>
    </w:p>
    <w:p w14:paraId="6525DA90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5B1A8E"/>
        </w:rPr>
      </w:pPr>
    </w:p>
    <w:p w14:paraId="783EA206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A"/>
        </w:rPr>
      </w:pPr>
      <w:hyperlink r:id="rId16" w:history="1">
        <w:r>
          <w:rPr>
            <w:rFonts w:ascii="Times New Roman" w:hAnsi="Times New Roman" w:cs="Times New Roman"/>
            <w:color w:val="5B1A8E"/>
            <w:u w:val="single" w:color="5B1A8E"/>
          </w:rPr>
          <w:t>http://site-f.hostke.ru/cloud/vps/</w:t>
        </w:r>
      </w:hyperlink>
    </w:p>
    <w:p w14:paraId="15DAA69C" w14:textId="77777777" w:rsidR="008D13E5" w:rsidRDefault="008D13E5" w:rsidP="008D13E5">
      <w:pPr>
        <w:widowControl w:val="0"/>
        <w:numPr>
          <w:ilvl w:val="0"/>
          <w:numId w:val="26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A"/>
        </w:rPr>
      </w:pPr>
      <w:r>
        <w:rPr>
          <w:rFonts w:ascii="Trebuchet MS" w:hAnsi="Trebuchet MS" w:cs="Trebuchet MS"/>
          <w:color w:val="00000A"/>
        </w:rPr>
        <w:t>Добавить флаги</w:t>
      </w:r>
    </w:p>
    <w:p w14:paraId="00366DD7" w14:textId="77777777" w:rsidR="008D13E5" w:rsidRDefault="008D13E5" w:rsidP="008D13E5">
      <w:pPr>
        <w:widowControl w:val="0"/>
        <w:numPr>
          <w:ilvl w:val="0"/>
          <w:numId w:val="26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A"/>
        </w:rPr>
      </w:pPr>
      <w:r>
        <w:rPr>
          <w:rFonts w:ascii="Trebuchet MS" w:hAnsi="Trebuchet MS" w:cs="Trebuchet MS"/>
          <w:color w:val="00000A"/>
        </w:rPr>
        <w:t>Поправить ссылки с "</w:t>
      </w:r>
      <w:proofErr w:type="spellStart"/>
      <w:r>
        <w:rPr>
          <w:rFonts w:ascii="Trebuchet MS" w:hAnsi="Trebuchet MS" w:cs="Trebuchet MS"/>
          <w:color w:val="00000A"/>
        </w:rPr>
        <w:t>need</w:t>
      </w:r>
      <w:proofErr w:type="spellEnd"/>
      <w:r>
        <w:rPr>
          <w:rFonts w:ascii="Trebuchet MS" w:hAnsi="Trebuchet MS" w:cs="Trebuchet MS"/>
          <w:color w:val="00000A"/>
        </w:rPr>
        <w:t xml:space="preserve"> </w:t>
      </w:r>
      <w:proofErr w:type="spellStart"/>
      <w:r>
        <w:rPr>
          <w:rFonts w:ascii="Trebuchet MS" w:hAnsi="Trebuchet MS" w:cs="Trebuchet MS"/>
          <w:color w:val="00000A"/>
        </w:rPr>
        <w:t>more</w:t>
      </w:r>
      <w:proofErr w:type="spellEnd"/>
      <w:r>
        <w:rPr>
          <w:rFonts w:ascii="Trebuchet MS" w:hAnsi="Trebuchet MS" w:cs="Trebuchet MS"/>
          <w:color w:val="00000A"/>
        </w:rPr>
        <w:t xml:space="preserve"> </w:t>
      </w:r>
      <w:proofErr w:type="spellStart"/>
      <w:r>
        <w:rPr>
          <w:rFonts w:ascii="Trebuchet MS" w:hAnsi="Trebuchet MS" w:cs="Trebuchet MS"/>
          <w:color w:val="00000A"/>
        </w:rPr>
        <w:t>resources</w:t>
      </w:r>
      <w:proofErr w:type="spellEnd"/>
      <w:r>
        <w:rPr>
          <w:rFonts w:ascii="Trebuchet MS" w:hAnsi="Trebuchet MS" w:cs="Trebuchet MS"/>
          <w:color w:val="00000A"/>
        </w:rPr>
        <w:t>" на соответствующие старшие услуги – прописать, где какие, унифицировать кнопки</w:t>
      </w:r>
    </w:p>
    <w:p w14:paraId="4320894D" w14:textId="77777777" w:rsidR="008D13E5" w:rsidRDefault="008D13E5" w:rsidP="008D13E5">
      <w:pPr>
        <w:widowControl w:val="0"/>
        <w:numPr>
          <w:ilvl w:val="0"/>
          <w:numId w:val="26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A"/>
        </w:rPr>
      </w:pPr>
      <w:r>
        <w:rPr>
          <w:rFonts w:ascii="Trebuchet MS" w:hAnsi="Trebuchet MS" w:cs="Trebuchet MS"/>
          <w:color w:val="00000A"/>
        </w:rPr>
        <w:t>Выбор страны «поднять» над блоком с тарифами</w:t>
      </w:r>
    </w:p>
    <w:p w14:paraId="524031A7" w14:textId="77777777" w:rsidR="008D13E5" w:rsidRDefault="008D13E5" w:rsidP="008D13E5">
      <w:pPr>
        <w:widowControl w:val="0"/>
        <w:numPr>
          <w:ilvl w:val="0"/>
          <w:numId w:val="26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A"/>
        </w:rPr>
      </w:pPr>
      <w:r>
        <w:rPr>
          <w:rFonts w:ascii="Trebuchet MS" w:hAnsi="Trebuchet MS" w:cs="Trebuchet MS"/>
          <w:color w:val="00000A"/>
        </w:rPr>
        <w:t xml:space="preserve">В самой таблице с тарифами на услугу </w:t>
      </w:r>
      <w:proofErr w:type="spellStart"/>
      <w:r>
        <w:rPr>
          <w:rFonts w:ascii="Trebuchet MS" w:hAnsi="Trebuchet MS" w:cs="Trebuchet MS"/>
          <w:color w:val="00000A"/>
        </w:rPr>
        <w:t>Container</w:t>
      </w:r>
      <w:proofErr w:type="spellEnd"/>
      <w:r>
        <w:rPr>
          <w:rFonts w:ascii="Trebuchet MS" w:hAnsi="Trebuchet MS" w:cs="Trebuchet MS"/>
          <w:color w:val="00000A"/>
        </w:rPr>
        <w:t xml:space="preserve"> убираем значение </w:t>
      </w:r>
      <w:proofErr w:type="spellStart"/>
      <w:r>
        <w:rPr>
          <w:rFonts w:ascii="Trebuchet MS" w:hAnsi="Trebuchet MS" w:cs="Trebuchet MS"/>
          <w:color w:val="00000A"/>
        </w:rPr>
        <w:t>vm</w:t>
      </w:r>
      <w:proofErr w:type="spellEnd"/>
      <w:r>
        <w:rPr>
          <w:rFonts w:ascii="Trebuchet MS" w:hAnsi="Trebuchet MS" w:cs="Trebuchet MS"/>
          <w:color w:val="00000A"/>
        </w:rPr>
        <w:t xml:space="preserve"> </w:t>
      </w:r>
      <w:proofErr w:type="spellStart"/>
      <w:r>
        <w:rPr>
          <w:rFonts w:ascii="Trebuchet MS" w:hAnsi="Trebuchet MS" w:cs="Trebuchet MS"/>
          <w:color w:val="00000A"/>
        </w:rPr>
        <w:t>template</w:t>
      </w:r>
      <w:proofErr w:type="spellEnd"/>
      <w:r>
        <w:rPr>
          <w:rFonts w:ascii="Trebuchet MS" w:hAnsi="Trebuchet MS" w:cs="Trebuchet MS"/>
          <w:color w:val="00000A"/>
        </w:rPr>
        <w:t>, можно указать перечень ОС списком на выбор (</w:t>
      </w:r>
      <w:proofErr w:type="spellStart"/>
      <w:r>
        <w:rPr>
          <w:rFonts w:ascii="Trebuchet MS" w:hAnsi="Trebuchet MS" w:cs="Trebuchet MS"/>
          <w:color w:val="00000A"/>
        </w:rPr>
        <w:t>Debian</w:t>
      </w:r>
      <w:proofErr w:type="spellEnd"/>
      <w:r>
        <w:rPr>
          <w:rFonts w:ascii="Trebuchet MS" w:hAnsi="Trebuchet MS" w:cs="Trebuchet MS"/>
          <w:color w:val="00000A"/>
        </w:rPr>
        <w:t xml:space="preserve">, </w:t>
      </w:r>
      <w:proofErr w:type="spellStart"/>
      <w:r>
        <w:rPr>
          <w:rFonts w:ascii="Trebuchet MS" w:hAnsi="Trebuchet MS" w:cs="Trebuchet MS"/>
          <w:color w:val="00000A"/>
        </w:rPr>
        <w:t>CentOS</w:t>
      </w:r>
      <w:proofErr w:type="spellEnd"/>
      <w:r>
        <w:rPr>
          <w:rFonts w:ascii="Trebuchet MS" w:hAnsi="Trebuchet MS" w:cs="Trebuchet MS"/>
          <w:color w:val="00000A"/>
        </w:rPr>
        <w:t xml:space="preserve">, </w:t>
      </w:r>
      <w:proofErr w:type="spellStart"/>
      <w:r>
        <w:rPr>
          <w:rFonts w:ascii="Trebuchet MS" w:hAnsi="Trebuchet MS" w:cs="Trebuchet MS"/>
          <w:color w:val="00000A"/>
        </w:rPr>
        <w:t>etc</w:t>
      </w:r>
      <w:proofErr w:type="spellEnd"/>
      <w:r>
        <w:rPr>
          <w:rFonts w:ascii="Trebuchet MS" w:hAnsi="Trebuchet MS" w:cs="Trebuchet MS"/>
          <w:color w:val="00000A"/>
        </w:rPr>
        <w:t>)</w:t>
      </w:r>
    </w:p>
    <w:p w14:paraId="03BDC45D" w14:textId="77777777" w:rsidR="008D13E5" w:rsidRDefault="008D13E5" w:rsidP="008D13E5">
      <w:pPr>
        <w:widowControl w:val="0"/>
        <w:numPr>
          <w:ilvl w:val="0"/>
          <w:numId w:val="26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A"/>
        </w:rPr>
      </w:pPr>
      <w:r>
        <w:rPr>
          <w:rFonts w:ascii="Trebuchet MS" w:hAnsi="Trebuchet MS" w:cs="Trebuchet MS"/>
          <w:color w:val="00000A"/>
        </w:rPr>
        <w:t>Возможность редактирования текстов в калькуляторах</w:t>
      </w:r>
    </w:p>
    <w:p w14:paraId="2222DE75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rPr>
          <w:rFonts w:ascii="Trebuchet MS" w:hAnsi="Trebuchet MS" w:cs="Trebuchet MS"/>
          <w:color w:val="000000"/>
        </w:rPr>
      </w:pPr>
    </w:p>
    <w:p w14:paraId="2EBCEA99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080BCFC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A"/>
        </w:rPr>
      </w:pPr>
      <w:hyperlink r:id="rId17" w:history="1">
        <w:r>
          <w:rPr>
            <w:rFonts w:ascii="Times New Roman" w:hAnsi="Times New Roman" w:cs="Times New Roman"/>
            <w:color w:val="5B1A8E"/>
            <w:u w:val="single" w:color="5B1A8E"/>
          </w:rPr>
          <w:t>http://site-f.hostke.ru/cloud/manager/</w:t>
        </w:r>
      </w:hyperlink>
    </w:p>
    <w:p w14:paraId="05DEDB61" w14:textId="77777777" w:rsidR="008D13E5" w:rsidRDefault="008D13E5" w:rsidP="008D13E5">
      <w:pPr>
        <w:widowControl w:val="0"/>
        <w:numPr>
          <w:ilvl w:val="0"/>
          <w:numId w:val="27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A"/>
        </w:rPr>
      </w:pPr>
      <w:r>
        <w:rPr>
          <w:rFonts w:ascii="Trebuchet MS" w:hAnsi="Trebuchet MS" w:cs="Trebuchet MS"/>
          <w:color w:val="00000A"/>
        </w:rPr>
        <w:t>Добавить флаги</w:t>
      </w:r>
    </w:p>
    <w:p w14:paraId="5192C4D2" w14:textId="77777777" w:rsidR="008D13E5" w:rsidRDefault="008D13E5" w:rsidP="008D13E5">
      <w:pPr>
        <w:widowControl w:val="0"/>
        <w:numPr>
          <w:ilvl w:val="0"/>
          <w:numId w:val="27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5B1A8E"/>
        </w:rPr>
      </w:pPr>
      <w:r>
        <w:rPr>
          <w:rFonts w:ascii="Trebuchet MS" w:hAnsi="Trebuchet MS" w:cs="Trebuchet MS"/>
          <w:color w:val="5B1A8E"/>
        </w:rPr>
        <w:t>Поправить ссылки с "</w:t>
      </w:r>
      <w:proofErr w:type="spellStart"/>
      <w:r>
        <w:rPr>
          <w:rFonts w:ascii="Trebuchet MS" w:hAnsi="Trebuchet MS" w:cs="Trebuchet MS"/>
          <w:color w:val="5B1A8E"/>
        </w:rPr>
        <w:t>need</w:t>
      </w:r>
      <w:proofErr w:type="spellEnd"/>
      <w:r>
        <w:rPr>
          <w:rFonts w:ascii="Trebuchet MS" w:hAnsi="Trebuchet MS" w:cs="Trebuchet MS"/>
          <w:color w:val="5B1A8E"/>
        </w:rPr>
        <w:t xml:space="preserve"> </w:t>
      </w:r>
      <w:proofErr w:type="spellStart"/>
      <w:r>
        <w:rPr>
          <w:rFonts w:ascii="Trebuchet MS" w:hAnsi="Trebuchet MS" w:cs="Trebuchet MS"/>
          <w:color w:val="5B1A8E"/>
        </w:rPr>
        <w:t>more</w:t>
      </w:r>
      <w:proofErr w:type="spellEnd"/>
      <w:r>
        <w:rPr>
          <w:rFonts w:ascii="Trebuchet MS" w:hAnsi="Trebuchet MS" w:cs="Trebuchet MS"/>
          <w:color w:val="5B1A8E"/>
        </w:rPr>
        <w:t xml:space="preserve"> </w:t>
      </w:r>
      <w:proofErr w:type="spellStart"/>
      <w:r>
        <w:rPr>
          <w:rFonts w:ascii="Trebuchet MS" w:hAnsi="Trebuchet MS" w:cs="Trebuchet MS"/>
          <w:color w:val="5B1A8E"/>
        </w:rPr>
        <w:t>resources</w:t>
      </w:r>
      <w:proofErr w:type="spellEnd"/>
      <w:r>
        <w:rPr>
          <w:rFonts w:ascii="Trebuchet MS" w:hAnsi="Trebuchet MS" w:cs="Trebuchet MS"/>
          <w:color w:val="5B1A8E"/>
        </w:rPr>
        <w:t>" на соответствующие старшие услуги – прописать, где какие, унифицировать кнопки</w:t>
      </w:r>
    </w:p>
    <w:p w14:paraId="0695890E" w14:textId="77777777" w:rsidR="008D13E5" w:rsidRDefault="008D13E5" w:rsidP="008D13E5">
      <w:pPr>
        <w:widowControl w:val="0"/>
        <w:numPr>
          <w:ilvl w:val="0"/>
          <w:numId w:val="27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FB0007"/>
        </w:rPr>
      </w:pPr>
      <w:r>
        <w:rPr>
          <w:rFonts w:ascii="Trebuchet MS" w:hAnsi="Trebuchet MS" w:cs="Trebuchet MS"/>
          <w:color w:val="FB0007"/>
        </w:rPr>
        <w:t>Реализовать возможность кликать мышкой не только на полоску, но и на цифры под ней и рядом</w:t>
      </w:r>
    </w:p>
    <w:p w14:paraId="31B78C9E" w14:textId="77777777" w:rsidR="008D13E5" w:rsidRDefault="008D13E5" w:rsidP="008D13E5">
      <w:pPr>
        <w:widowControl w:val="0"/>
        <w:numPr>
          <w:ilvl w:val="0"/>
          <w:numId w:val="27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Где и когда пользователь может выбрать виртуализацию?</w:t>
      </w:r>
    </w:p>
    <w:p w14:paraId="699A5B85" w14:textId="77777777" w:rsidR="008D13E5" w:rsidRDefault="008D13E5" w:rsidP="008D13E5">
      <w:pPr>
        <w:widowControl w:val="0"/>
        <w:numPr>
          <w:ilvl w:val="0"/>
          <w:numId w:val="27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A"/>
        </w:rPr>
      </w:pPr>
      <w:r>
        <w:rPr>
          <w:rFonts w:ascii="Trebuchet MS" w:hAnsi="Trebuchet MS" w:cs="Trebuchet MS"/>
          <w:color w:val="00000A"/>
        </w:rPr>
        <w:t>Возможность редактирования текстов в калькуляторах</w:t>
      </w:r>
    </w:p>
    <w:p w14:paraId="61B5DA27" w14:textId="77777777" w:rsidR="008D13E5" w:rsidRDefault="008D13E5" w:rsidP="008D13E5">
      <w:pPr>
        <w:widowControl w:val="0"/>
        <w:numPr>
          <w:ilvl w:val="0"/>
          <w:numId w:val="27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5B1A8E"/>
        </w:rPr>
        <w:t>Добавить блок с преимуществами. Можно взять блоки из других услуг, чтобы с иконками проблем не возникло:</w:t>
      </w:r>
    </w:p>
    <w:p w14:paraId="187EE608" w14:textId="77777777" w:rsidR="008D13E5" w:rsidRDefault="008D13E5" w:rsidP="008D13E5">
      <w:pPr>
        <w:widowControl w:val="0"/>
        <w:numPr>
          <w:ilvl w:val="0"/>
          <w:numId w:val="28"/>
        </w:numPr>
        <w:tabs>
          <w:tab w:val="left" w:pos="1440"/>
          <w:tab w:val="left" w:pos="2124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440" w:hanging="756"/>
        <w:rPr>
          <w:rFonts w:ascii="Times New Roman" w:hAnsi="Times New Roman" w:cs="Times New Roman"/>
          <w:color w:val="5B1A8E"/>
        </w:rPr>
      </w:pP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MS Mincho" w:eastAsia="MS Mincho" w:hAnsi="MS Mincho" w:cs="MS Mincho"/>
          <w:color w:val="5B1A8E"/>
        </w:rPr>
        <w:t> </w:t>
      </w:r>
      <w:r>
        <w:rPr>
          <w:rFonts w:ascii="Times New Roman" w:hAnsi="Times New Roman" w:cs="Times New Roman"/>
          <w:color w:val="5B1A8E"/>
        </w:rPr>
        <w:t>TIER 3 DATA CENTERS</w:t>
      </w:r>
    </w:p>
    <w:p w14:paraId="574B8EE8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440"/>
        <w:rPr>
          <w:rFonts w:ascii="Times New Roman" w:hAnsi="Times New Roman" w:cs="Times New Roman"/>
          <w:color w:val="5B1A8E"/>
        </w:rPr>
      </w:pPr>
      <w:proofErr w:type="spellStart"/>
      <w:r>
        <w:rPr>
          <w:rFonts w:ascii="Times New Roman" w:hAnsi="Times New Roman" w:cs="Times New Roman"/>
          <w:color w:val="5B1A8E"/>
        </w:rPr>
        <w:t>Only</w:t>
      </w:r>
      <w:proofErr w:type="spellEnd"/>
      <w:r>
        <w:rPr>
          <w:rFonts w:ascii="Times New Roman" w:hAnsi="Times New Roman" w:cs="Times New Roman"/>
          <w:color w:val="5B1A8E"/>
        </w:rPr>
        <w:t xml:space="preserve"> </w:t>
      </w:r>
      <w:proofErr w:type="spellStart"/>
      <w:r>
        <w:rPr>
          <w:rFonts w:ascii="Times New Roman" w:hAnsi="Times New Roman" w:cs="Times New Roman"/>
          <w:color w:val="5B1A8E"/>
        </w:rPr>
        <w:t>the</w:t>
      </w:r>
      <w:proofErr w:type="spellEnd"/>
      <w:r>
        <w:rPr>
          <w:rFonts w:ascii="Times New Roman" w:hAnsi="Times New Roman" w:cs="Times New Roman"/>
          <w:color w:val="5B1A8E"/>
        </w:rPr>
        <w:t xml:space="preserve"> </w:t>
      </w:r>
      <w:proofErr w:type="spellStart"/>
      <w:r>
        <w:rPr>
          <w:rFonts w:ascii="Times New Roman" w:hAnsi="Times New Roman" w:cs="Times New Roman"/>
          <w:color w:val="5B1A8E"/>
        </w:rPr>
        <w:t>best</w:t>
      </w:r>
      <w:proofErr w:type="spellEnd"/>
      <w:r>
        <w:rPr>
          <w:rFonts w:ascii="Times New Roman" w:hAnsi="Times New Roman" w:cs="Times New Roman"/>
          <w:color w:val="5B1A8E"/>
        </w:rPr>
        <w:t xml:space="preserve"> </w:t>
      </w:r>
      <w:proofErr w:type="spellStart"/>
      <w:r>
        <w:rPr>
          <w:rFonts w:ascii="Times New Roman" w:hAnsi="Times New Roman" w:cs="Times New Roman"/>
          <w:color w:val="5B1A8E"/>
        </w:rPr>
        <w:t>secure</w:t>
      </w:r>
      <w:proofErr w:type="spellEnd"/>
      <w:r>
        <w:rPr>
          <w:rFonts w:ascii="Times New Roman" w:hAnsi="Times New Roman" w:cs="Times New Roman"/>
          <w:color w:val="5B1A8E"/>
        </w:rPr>
        <w:t xml:space="preserve"> </w:t>
      </w:r>
      <w:proofErr w:type="spellStart"/>
      <w:r>
        <w:rPr>
          <w:rFonts w:ascii="Times New Roman" w:hAnsi="Times New Roman" w:cs="Times New Roman"/>
          <w:color w:val="5B1A8E"/>
        </w:rPr>
        <w:t>premises</w:t>
      </w:r>
      <w:proofErr w:type="spellEnd"/>
      <w:r>
        <w:rPr>
          <w:rFonts w:ascii="Times New Roman" w:hAnsi="Times New Roman" w:cs="Times New Roman"/>
          <w:color w:val="5B1A8E"/>
        </w:rPr>
        <w:t xml:space="preserve"> </w:t>
      </w:r>
      <w:proofErr w:type="spellStart"/>
      <w:r>
        <w:rPr>
          <w:rFonts w:ascii="Times New Roman" w:hAnsi="Times New Roman" w:cs="Times New Roman"/>
          <w:color w:val="5B1A8E"/>
        </w:rPr>
        <w:t>with</w:t>
      </w:r>
      <w:proofErr w:type="spellEnd"/>
      <w:r>
        <w:rPr>
          <w:rFonts w:ascii="Times New Roman" w:hAnsi="Times New Roman" w:cs="Times New Roman"/>
          <w:color w:val="5B1A8E"/>
        </w:rPr>
        <w:t xml:space="preserve"> </w:t>
      </w:r>
      <w:proofErr w:type="spellStart"/>
      <w:r>
        <w:rPr>
          <w:rFonts w:ascii="Times New Roman" w:hAnsi="Times New Roman" w:cs="Times New Roman"/>
          <w:color w:val="5B1A8E"/>
        </w:rPr>
        <w:t>reliable</w:t>
      </w:r>
      <w:proofErr w:type="spellEnd"/>
      <w:r>
        <w:rPr>
          <w:rFonts w:ascii="Times New Roman" w:hAnsi="Times New Roman" w:cs="Times New Roman"/>
          <w:color w:val="5B1A8E"/>
        </w:rPr>
        <w:t xml:space="preserve"> </w:t>
      </w:r>
      <w:proofErr w:type="spellStart"/>
      <w:r>
        <w:rPr>
          <w:rFonts w:ascii="Times New Roman" w:hAnsi="Times New Roman" w:cs="Times New Roman"/>
          <w:color w:val="5B1A8E"/>
        </w:rPr>
        <w:t>power</w:t>
      </w:r>
      <w:proofErr w:type="spellEnd"/>
      <w:r>
        <w:rPr>
          <w:rFonts w:ascii="Times New Roman" w:hAnsi="Times New Roman" w:cs="Times New Roman"/>
          <w:color w:val="5B1A8E"/>
        </w:rPr>
        <w:t xml:space="preserve"> </w:t>
      </w:r>
      <w:proofErr w:type="spellStart"/>
      <w:r>
        <w:rPr>
          <w:rFonts w:ascii="Times New Roman" w:hAnsi="Times New Roman" w:cs="Times New Roman"/>
          <w:color w:val="5B1A8E"/>
        </w:rPr>
        <w:t>and</w:t>
      </w:r>
      <w:proofErr w:type="spellEnd"/>
      <w:r>
        <w:rPr>
          <w:rFonts w:ascii="Times New Roman" w:hAnsi="Times New Roman" w:cs="Times New Roman"/>
          <w:color w:val="5B1A8E"/>
        </w:rPr>
        <w:t xml:space="preserve"> </w:t>
      </w:r>
      <w:proofErr w:type="spellStart"/>
      <w:r>
        <w:rPr>
          <w:rFonts w:ascii="Times New Roman" w:hAnsi="Times New Roman" w:cs="Times New Roman"/>
          <w:color w:val="5B1A8E"/>
        </w:rPr>
        <w:t>fastest</w:t>
      </w:r>
      <w:proofErr w:type="spellEnd"/>
      <w:r>
        <w:rPr>
          <w:rFonts w:ascii="Times New Roman" w:hAnsi="Times New Roman" w:cs="Times New Roman"/>
          <w:color w:val="5B1A8E"/>
        </w:rPr>
        <w:t xml:space="preserve"> </w:t>
      </w:r>
      <w:proofErr w:type="spellStart"/>
      <w:r>
        <w:rPr>
          <w:rFonts w:ascii="Times New Roman" w:hAnsi="Times New Roman" w:cs="Times New Roman"/>
          <w:color w:val="5B1A8E"/>
        </w:rPr>
        <w:t>roots</w:t>
      </w:r>
      <w:proofErr w:type="spellEnd"/>
      <w:r>
        <w:rPr>
          <w:rFonts w:ascii="Times New Roman" w:hAnsi="Times New Roman" w:cs="Times New Roman"/>
          <w:color w:val="5B1A8E"/>
        </w:rPr>
        <w:t xml:space="preserve"> </w:t>
      </w:r>
      <w:proofErr w:type="spellStart"/>
      <w:r>
        <w:rPr>
          <w:rFonts w:ascii="Times New Roman" w:hAnsi="Times New Roman" w:cs="Times New Roman"/>
          <w:color w:val="5B1A8E"/>
        </w:rPr>
        <w:t>to</w:t>
      </w:r>
      <w:proofErr w:type="spellEnd"/>
      <w:r>
        <w:rPr>
          <w:rFonts w:ascii="Times New Roman" w:hAnsi="Times New Roman" w:cs="Times New Roman"/>
          <w:color w:val="5B1A8E"/>
        </w:rPr>
        <w:t xml:space="preserve"> EU, US </w:t>
      </w:r>
      <w:proofErr w:type="spellStart"/>
      <w:r>
        <w:rPr>
          <w:rFonts w:ascii="Times New Roman" w:hAnsi="Times New Roman" w:cs="Times New Roman"/>
          <w:color w:val="5B1A8E"/>
        </w:rPr>
        <w:t>and</w:t>
      </w:r>
      <w:proofErr w:type="spellEnd"/>
      <w:r>
        <w:rPr>
          <w:rFonts w:ascii="Times New Roman" w:hAnsi="Times New Roman" w:cs="Times New Roman"/>
          <w:color w:val="5B1A8E"/>
        </w:rPr>
        <w:t xml:space="preserve"> </w:t>
      </w:r>
      <w:proofErr w:type="spellStart"/>
      <w:r>
        <w:rPr>
          <w:rFonts w:ascii="Times New Roman" w:hAnsi="Times New Roman" w:cs="Times New Roman"/>
          <w:color w:val="5B1A8E"/>
        </w:rPr>
        <w:t>Asia</w:t>
      </w:r>
      <w:proofErr w:type="spellEnd"/>
      <w:r>
        <w:rPr>
          <w:rFonts w:ascii="Times New Roman" w:hAnsi="Times New Roman" w:cs="Times New Roman"/>
          <w:color w:val="5B1A8E"/>
        </w:rPr>
        <w:t xml:space="preserve"> </w:t>
      </w:r>
      <w:proofErr w:type="spellStart"/>
      <w:r>
        <w:rPr>
          <w:rFonts w:ascii="Times New Roman" w:hAnsi="Times New Roman" w:cs="Times New Roman"/>
          <w:color w:val="5B1A8E"/>
        </w:rPr>
        <w:t>for</w:t>
      </w:r>
      <w:proofErr w:type="spellEnd"/>
      <w:r>
        <w:rPr>
          <w:rFonts w:ascii="Times New Roman" w:hAnsi="Times New Roman" w:cs="Times New Roman"/>
          <w:color w:val="5B1A8E"/>
        </w:rPr>
        <w:t xml:space="preserve"> </w:t>
      </w:r>
      <w:proofErr w:type="spellStart"/>
      <w:r>
        <w:rPr>
          <w:rFonts w:ascii="Times New Roman" w:hAnsi="Times New Roman" w:cs="Times New Roman"/>
          <w:color w:val="5B1A8E"/>
        </w:rPr>
        <w:t>your</w:t>
      </w:r>
      <w:proofErr w:type="spellEnd"/>
      <w:r>
        <w:rPr>
          <w:rFonts w:ascii="Times New Roman" w:hAnsi="Times New Roman" w:cs="Times New Roman"/>
          <w:color w:val="5B1A8E"/>
        </w:rPr>
        <w:t xml:space="preserve"> </w:t>
      </w:r>
      <w:proofErr w:type="spellStart"/>
      <w:r>
        <w:rPr>
          <w:rFonts w:ascii="Times New Roman" w:hAnsi="Times New Roman" w:cs="Times New Roman"/>
          <w:color w:val="5B1A8E"/>
        </w:rPr>
        <w:t>hardware</w:t>
      </w:r>
      <w:proofErr w:type="spellEnd"/>
      <w:r>
        <w:rPr>
          <w:rFonts w:ascii="Times New Roman" w:hAnsi="Times New Roman" w:cs="Times New Roman"/>
          <w:color w:val="5B1A8E"/>
        </w:rPr>
        <w:t>.</w:t>
      </w:r>
    </w:p>
    <w:p w14:paraId="08B6377F" w14:textId="77777777" w:rsidR="008D13E5" w:rsidRDefault="008D13E5" w:rsidP="008D13E5">
      <w:pPr>
        <w:widowControl w:val="0"/>
        <w:numPr>
          <w:ilvl w:val="0"/>
          <w:numId w:val="29"/>
        </w:numPr>
        <w:tabs>
          <w:tab w:val="left" w:pos="1440"/>
          <w:tab w:val="left" w:pos="2124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440" w:hanging="756"/>
        <w:rPr>
          <w:rFonts w:ascii="Times New Roman" w:hAnsi="Times New Roman" w:cs="Times New Roman"/>
          <w:color w:val="5B1A8E"/>
        </w:rPr>
      </w:pP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MS Mincho" w:eastAsia="MS Mincho" w:hAnsi="MS Mincho" w:cs="MS Mincho"/>
          <w:color w:val="5B1A8E"/>
        </w:rPr>
        <w:t> </w:t>
      </w:r>
      <w:r>
        <w:rPr>
          <w:rFonts w:ascii="Times New Roman" w:hAnsi="Times New Roman" w:cs="Times New Roman"/>
          <w:color w:val="5B1A8E"/>
        </w:rPr>
        <w:t>БЕЗ ОВЕРСЕЛЛИНГА</w:t>
      </w:r>
      <w:r>
        <w:rPr>
          <w:rFonts w:ascii="MS Mincho" w:eastAsia="MS Mincho" w:hAnsi="MS Mincho" w:cs="MS Mincho"/>
          <w:color w:val="5B1A8E"/>
        </w:rPr>
        <w:t> </w:t>
      </w:r>
      <w:r>
        <w:rPr>
          <w:rFonts w:ascii="Times New Roman" w:hAnsi="Times New Roman" w:cs="Times New Roman"/>
          <w:color w:val="5B1A8E"/>
        </w:rPr>
        <w:t>Вы получаете все ресурсы физического сервера и не конкурируете с другими пользователями</w:t>
      </w:r>
    </w:p>
    <w:p w14:paraId="517BB51D" w14:textId="77777777" w:rsidR="008D13E5" w:rsidRDefault="008D13E5" w:rsidP="008D13E5">
      <w:pPr>
        <w:widowControl w:val="0"/>
        <w:numPr>
          <w:ilvl w:val="0"/>
          <w:numId w:val="29"/>
        </w:numPr>
        <w:tabs>
          <w:tab w:val="left" w:pos="1440"/>
          <w:tab w:val="left" w:pos="2124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440" w:hanging="756"/>
        <w:rPr>
          <w:rFonts w:ascii="Times New Roman" w:hAnsi="Times New Roman" w:cs="Times New Roman"/>
          <w:color w:val="5B1A8E"/>
        </w:rPr>
      </w:pP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MS Mincho" w:eastAsia="MS Mincho" w:hAnsi="MS Mincho" w:cs="MS Mincho"/>
          <w:color w:val="5B1A8E"/>
        </w:rPr>
        <w:t> </w:t>
      </w:r>
      <w:r>
        <w:rPr>
          <w:rFonts w:ascii="Times New Roman" w:hAnsi="Times New Roman" w:cs="Times New Roman"/>
          <w:color w:val="5B1A8E"/>
        </w:rPr>
        <w:t>YOU’RE THE BOSS!</w:t>
      </w:r>
      <w:r>
        <w:rPr>
          <w:rFonts w:ascii="MS Mincho" w:eastAsia="MS Mincho" w:hAnsi="MS Mincho" w:cs="MS Mincho"/>
          <w:color w:val="5B1A8E"/>
        </w:rPr>
        <w:t> </w:t>
      </w:r>
      <w:r>
        <w:rPr>
          <w:rFonts w:ascii="Times New Roman" w:hAnsi="Times New Roman" w:cs="Times New Roman"/>
          <w:color w:val="5B1A8E"/>
        </w:rPr>
        <w:t>Используйте ресурсы, как хотите – никаких ограничений по масштабированию и  настройкам</w:t>
      </w:r>
    </w:p>
    <w:p w14:paraId="11DFF94C" w14:textId="77777777" w:rsidR="008D13E5" w:rsidRDefault="008D13E5" w:rsidP="008D13E5">
      <w:pPr>
        <w:widowControl w:val="0"/>
        <w:numPr>
          <w:ilvl w:val="0"/>
          <w:numId w:val="29"/>
        </w:numPr>
        <w:tabs>
          <w:tab w:val="left" w:pos="1440"/>
          <w:tab w:val="left" w:pos="2124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440" w:hanging="756"/>
        <w:rPr>
          <w:rFonts w:ascii="Times New Roman" w:hAnsi="Times New Roman" w:cs="Times New Roman"/>
          <w:color w:val="5B1A8E"/>
        </w:rPr>
      </w:pPr>
      <w:r>
        <w:rPr>
          <w:rFonts w:ascii="Times New Roman" w:hAnsi="Times New Roman" w:cs="Times New Roman"/>
          <w:color w:val="5B1A8E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586B9154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440"/>
        <w:rPr>
          <w:rFonts w:ascii="Times New Roman" w:hAnsi="Times New Roman" w:cs="Times New Roman"/>
          <w:color w:val="5B1A8E"/>
        </w:rPr>
      </w:pPr>
      <w:r>
        <w:rPr>
          <w:rFonts w:ascii="Times New Roman" w:hAnsi="Times New Roman" w:cs="Times New Roman"/>
          <w:color w:val="5B1A8E"/>
        </w:rPr>
        <w:t>FAST SERVICE 24/7</w:t>
      </w:r>
    </w:p>
    <w:p w14:paraId="31B3309D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440"/>
        <w:rPr>
          <w:rFonts w:ascii="Times New Roman" w:hAnsi="Times New Roman" w:cs="Times New Roman"/>
          <w:color w:val="5B1A8E"/>
        </w:rPr>
      </w:pPr>
      <w:proofErr w:type="spellStart"/>
      <w:r>
        <w:rPr>
          <w:rFonts w:ascii="Times New Roman" w:hAnsi="Times New Roman" w:cs="Times New Roman"/>
          <w:color w:val="5B1A8E"/>
        </w:rPr>
        <w:t>Rapid</w:t>
      </w:r>
      <w:proofErr w:type="spellEnd"/>
      <w:r>
        <w:rPr>
          <w:rFonts w:ascii="Times New Roman" w:hAnsi="Times New Roman" w:cs="Times New Roman"/>
          <w:color w:val="5B1A8E"/>
        </w:rPr>
        <w:t xml:space="preserve"> </w:t>
      </w:r>
      <w:proofErr w:type="spellStart"/>
      <w:r>
        <w:rPr>
          <w:rFonts w:ascii="Times New Roman" w:hAnsi="Times New Roman" w:cs="Times New Roman"/>
          <w:color w:val="5B1A8E"/>
        </w:rPr>
        <w:t>Hardware</w:t>
      </w:r>
      <w:proofErr w:type="spellEnd"/>
      <w:r>
        <w:rPr>
          <w:rFonts w:ascii="Times New Roman" w:hAnsi="Times New Roman" w:cs="Times New Roman"/>
          <w:color w:val="5B1A8E"/>
        </w:rPr>
        <w:t xml:space="preserve"> </w:t>
      </w:r>
      <w:proofErr w:type="spellStart"/>
      <w:r>
        <w:rPr>
          <w:rFonts w:ascii="Times New Roman" w:hAnsi="Times New Roman" w:cs="Times New Roman"/>
          <w:color w:val="5B1A8E"/>
        </w:rPr>
        <w:t>replacement</w:t>
      </w:r>
      <w:proofErr w:type="spellEnd"/>
      <w:r>
        <w:rPr>
          <w:rFonts w:ascii="Times New Roman" w:hAnsi="Times New Roman" w:cs="Times New Roman"/>
          <w:color w:val="5B1A8E"/>
        </w:rPr>
        <w:t xml:space="preserve">. </w:t>
      </w:r>
      <w:proofErr w:type="spellStart"/>
      <w:r>
        <w:rPr>
          <w:rFonts w:ascii="Times New Roman" w:hAnsi="Times New Roman" w:cs="Times New Roman"/>
          <w:color w:val="5B1A8E"/>
        </w:rPr>
        <w:t>Instant</w:t>
      </w:r>
      <w:proofErr w:type="spellEnd"/>
      <w:r>
        <w:rPr>
          <w:rFonts w:ascii="Times New Roman" w:hAnsi="Times New Roman" w:cs="Times New Roman"/>
          <w:color w:val="5B1A8E"/>
        </w:rPr>
        <w:t xml:space="preserve"> </w:t>
      </w:r>
      <w:proofErr w:type="spellStart"/>
      <w:r>
        <w:rPr>
          <w:rFonts w:ascii="Times New Roman" w:hAnsi="Times New Roman" w:cs="Times New Roman"/>
          <w:color w:val="5B1A8E"/>
        </w:rPr>
        <w:t>delivery</w:t>
      </w:r>
      <w:proofErr w:type="spellEnd"/>
      <w:r>
        <w:rPr>
          <w:rFonts w:ascii="Times New Roman" w:hAnsi="Times New Roman" w:cs="Times New Roman"/>
          <w:color w:val="5B1A8E"/>
        </w:rPr>
        <w:t xml:space="preserve"> </w:t>
      </w:r>
      <w:proofErr w:type="spellStart"/>
      <w:r>
        <w:rPr>
          <w:rFonts w:ascii="Times New Roman" w:hAnsi="Times New Roman" w:cs="Times New Roman"/>
          <w:color w:val="5B1A8E"/>
        </w:rPr>
        <w:t>of</w:t>
      </w:r>
      <w:proofErr w:type="spellEnd"/>
      <w:r>
        <w:rPr>
          <w:rFonts w:ascii="Times New Roman" w:hAnsi="Times New Roman" w:cs="Times New Roman"/>
          <w:color w:val="5B1A8E"/>
        </w:rPr>
        <w:t xml:space="preserve"> </w:t>
      </w:r>
      <w:proofErr w:type="spellStart"/>
      <w:r>
        <w:rPr>
          <w:rFonts w:ascii="Times New Roman" w:hAnsi="Times New Roman" w:cs="Times New Roman"/>
          <w:color w:val="5B1A8E"/>
        </w:rPr>
        <w:t>stock</w:t>
      </w:r>
      <w:proofErr w:type="spellEnd"/>
    </w:p>
    <w:p w14:paraId="425CBC7E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720"/>
        <w:rPr>
          <w:rFonts w:ascii="Trebuchet MS" w:hAnsi="Trebuchet MS" w:cs="Trebuchet MS"/>
          <w:color w:val="00000A"/>
        </w:rPr>
      </w:pPr>
    </w:p>
    <w:p w14:paraId="7AB81638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3396A7E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CB718E6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A"/>
        </w:rPr>
      </w:pPr>
      <w:hyperlink r:id="rId18" w:history="1">
        <w:r>
          <w:rPr>
            <w:rFonts w:ascii="Times New Roman" w:hAnsi="Times New Roman" w:cs="Times New Roman"/>
            <w:color w:val="5B1A8E"/>
            <w:u w:val="single" w:color="5B1A8E"/>
          </w:rPr>
          <w:t>http://site-f.hostke.ru/cloud/vds/</w:t>
        </w:r>
      </w:hyperlink>
    </w:p>
    <w:p w14:paraId="27430115" w14:textId="77777777" w:rsidR="008D13E5" w:rsidRDefault="008D13E5" w:rsidP="008D13E5">
      <w:pPr>
        <w:widowControl w:val="0"/>
        <w:numPr>
          <w:ilvl w:val="0"/>
          <w:numId w:val="30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A"/>
        </w:rPr>
      </w:pPr>
      <w:r>
        <w:rPr>
          <w:rFonts w:ascii="Trebuchet MS" w:hAnsi="Trebuchet MS" w:cs="Trebuchet MS"/>
          <w:color w:val="00000A"/>
        </w:rPr>
        <w:t>Добавить флаги</w:t>
      </w:r>
    </w:p>
    <w:p w14:paraId="508D3EB9" w14:textId="77777777" w:rsidR="008D13E5" w:rsidRDefault="008D13E5" w:rsidP="008D13E5">
      <w:pPr>
        <w:widowControl w:val="0"/>
        <w:numPr>
          <w:ilvl w:val="0"/>
          <w:numId w:val="30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A"/>
        </w:rPr>
      </w:pPr>
      <w:r>
        <w:rPr>
          <w:rFonts w:ascii="Trebuchet MS" w:hAnsi="Trebuchet MS" w:cs="Trebuchet MS"/>
          <w:color w:val="00000A"/>
        </w:rPr>
        <w:t>Поправить ссылки с "</w:t>
      </w:r>
      <w:proofErr w:type="spellStart"/>
      <w:r>
        <w:rPr>
          <w:rFonts w:ascii="Trebuchet MS" w:hAnsi="Trebuchet MS" w:cs="Trebuchet MS"/>
          <w:color w:val="00000A"/>
        </w:rPr>
        <w:t>need</w:t>
      </w:r>
      <w:proofErr w:type="spellEnd"/>
      <w:r>
        <w:rPr>
          <w:rFonts w:ascii="Trebuchet MS" w:hAnsi="Trebuchet MS" w:cs="Trebuchet MS"/>
          <w:color w:val="00000A"/>
        </w:rPr>
        <w:t xml:space="preserve"> </w:t>
      </w:r>
      <w:proofErr w:type="spellStart"/>
      <w:r>
        <w:rPr>
          <w:rFonts w:ascii="Trebuchet MS" w:hAnsi="Trebuchet MS" w:cs="Trebuchet MS"/>
          <w:color w:val="00000A"/>
        </w:rPr>
        <w:t>more</w:t>
      </w:r>
      <w:proofErr w:type="spellEnd"/>
      <w:r>
        <w:rPr>
          <w:rFonts w:ascii="Trebuchet MS" w:hAnsi="Trebuchet MS" w:cs="Trebuchet MS"/>
          <w:color w:val="00000A"/>
        </w:rPr>
        <w:t xml:space="preserve"> </w:t>
      </w:r>
      <w:proofErr w:type="spellStart"/>
      <w:r>
        <w:rPr>
          <w:rFonts w:ascii="Trebuchet MS" w:hAnsi="Trebuchet MS" w:cs="Trebuchet MS"/>
          <w:color w:val="00000A"/>
        </w:rPr>
        <w:t>resources</w:t>
      </w:r>
      <w:proofErr w:type="spellEnd"/>
      <w:r>
        <w:rPr>
          <w:rFonts w:ascii="Trebuchet MS" w:hAnsi="Trebuchet MS" w:cs="Trebuchet MS"/>
          <w:color w:val="00000A"/>
        </w:rPr>
        <w:t>" на соответствующие старшие услуги – прописать, где какие, унифицировать кнопки</w:t>
      </w:r>
    </w:p>
    <w:p w14:paraId="55AC0C9B" w14:textId="77777777" w:rsidR="008D13E5" w:rsidRDefault="008D13E5" w:rsidP="008D13E5">
      <w:pPr>
        <w:widowControl w:val="0"/>
        <w:numPr>
          <w:ilvl w:val="0"/>
          <w:numId w:val="30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Реализовать возможность кликать мышкой не только на полоску, но и на цифры под ней и рядом</w:t>
      </w:r>
    </w:p>
    <w:p w14:paraId="446C8880" w14:textId="77777777" w:rsidR="008D13E5" w:rsidRDefault="008D13E5" w:rsidP="008D13E5">
      <w:pPr>
        <w:widowControl w:val="0"/>
        <w:numPr>
          <w:ilvl w:val="0"/>
          <w:numId w:val="30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A"/>
        </w:rPr>
      </w:pPr>
      <w:r>
        <w:rPr>
          <w:rFonts w:ascii="Trebuchet MS" w:hAnsi="Trebuchet MS" w:cs="Trebuchet MS"/>
          <w:color w:val="00000A"/>
        </w:rPr>
        <w:t>Возможность редактирования текстов в калькуляторах</w:t>
      </w:r>
    </w:p>
    <w:p w14:paraId="12BD6973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783172E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hyperlink r:id="rId19" w:history="1">
        <w:r>
          <w:rPr>
            <w:rFonts w:ascii="Times New Roman" w:hAnsi="Times New Roman" w:cs="Times New Roman"/>
            <w:color w:val="0B4CB4"/>
            <w:u w:val="single" w:color="0B4CB4"/>
          </w:rPr>
          <w:t>http://site-f.hostke.ru/solutions</w:t>
        </w:r>
      </w:hyperlink>
    </w:p>
    <w:p w14:paraId="4B1CEE3E" w14:textId="77777777" w:rsidR="008D13E5" w:rsidRDefault="008D13E5" w:rsidP="008D13E5">
      <w:pPr>
        <w:widowControl w:val="0"/>
        <w:numPr>
          <w:ilvl w:val="0"/>
          <w:numId w:val="31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Сделать по шаблону главной и /</w:t>
      </w:r>
      <w:proofErr w:type="spellStart"/>
      <w:r>
        <w:rPr>
          <w:rFonts w:ascii="Trebuchet MS" w:hAnsi="Trebuchet MS" w:cs="Trebuchet MS"/>
          <w:color w:val="000000"/>
        </w:rPr>
        <w:t>cloud</w:t>
      </w:r>
      <w:proofErr w:type="spellEnd"/>
      <w:r>
        <w:rPr>
          <w:rFonts w:ascii="Trebuchet MS" w:hAnsi="Trebuchet MS" w:cs="Trebuchet MS"/>
          <w:color w:val="000000"/>
        </w:rPr>
        <w:t>: кубики-блоки с дополнительными услугами (</w:t>
      </w:r>
      <w:proofErr w:type="spellStart"/>
      <w:r>
        <w:rPr>
          <w:rFonts w:ascii="Trebuchet MS" w:hAnsi="Trebuchet MS" w:cs="Trebuchet MS"/>
          <w:color w:val="000000"/>
        </w:rPr>
        <w:t>DdoS</w:t>
      </w:r>
      <w:proofErr w:type="spellEnd"/>
      <w:r>
        <w:rPr>
          <w:rFonts w:ascii="Trebuchet MS" w:hAnsi="Trebuchet MS" w:cs="Trebuchet MS"/>
          <w:color w:val="000000"/>
        </w:rPr>
        <w:t>, CDN и так далее) в них</w:t>
      </w:r>
    </w:p>
    <w:p w14:paraId="2FEC92A5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1C2A0C8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A"/>
        </w:rPr>
      </w:pPr>
      <w:hyperlink r:id="rId20" w:history="1">
        <w:r>
          <w:rPr>
            <w:rFonts w:ascii="Times New Roman" w:hAnsi="Times New Roman" w:cs="Times New Roman"/>
            <w:color w:val="0B4CB4"/>
            <w:u w:val="single" w:color="0B4CB4"/>
          </w:rPr>
          <w:t>http://site-f.hostke.ru/solutions/ddos-protection</w:t>
        </w:r>
      </w:hyperlink>
    </w:p>
    <w:p w14:paraId="429ECE28" w14:textId="77777777" w:rsidR="008D13E5" w:rsidRDefault="008D13E5" w:rsidP="008D13E5">
      <w:pPr>
        <w:widowControl w:val="0"/>
        <w:numPr>
          <w:ilvl w:val="0"/>
          <w:numId w:val="32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A"/>
        </w:rPr>
      </w:pPr>
      <w:r>
        <w:rPr>
          <w:rFonts w:ascii="Trebuchet MS" w:hAnsi="Trebuchet MS" w:cs="Trebuchet MS"/>
          <w:color w:val="00000A"/>
        </w:rPr>
        <w:t>Добавить флаги</w:t>
      </w:r>
    </w:p>
    <w:p w14:paraId="6157A288" w14:textId="77777777" w:rsidR="008D13E5" w:rsidRDefault="008D13E5" w:rsidP="008D13E5">
      <w:pPr>
        <w:widowControl w:val="0"/>
        <w:numPr>
          <w:ilvl w:val="0"/>
          <w:numId w:val="32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A"/>
        </w:rPr>
      </w:pPr>
      <w:r>
        <w:rPr>
          <w:rFonts w:ascii="Trebuchet MS" w:hAnsi="Trebuchet MS" w:cs="Trebuchet MS"/>
          <w:color w:val="00000A"/>
        </w:rPr>
        <w:t xml:space="preserve">Реализовать открытие также как в разделах </w:t>
      </w:r>
      <w:proofErr w:type="spellStart"/>
      <w:r>
        <w:rPr>
          <w:rFonts w:ascii="Trebuchet MS" w:hAnsi="Trebuchet MS" w:cs="Trebuchet MS"/>
          <w:color w:val="00000A"/>
        </w:rPr>
        <w:t>дедик</w:t>
      </w:r>
      <w:proofErr w:type="spellEnd"/>
      <w:r>
        <w:rPr>
          <w:rFonts w:ascii="Trebuchet MS" w:hAnsi="Trebuchet MS" w:cs="Trebuchet MS"/>
          <w:color w:val="00000A"/>
        </w:rPr>
        <w:t xml:space="preserve"> и </w:t>
      </w:r>
      <w:proofErr w:type="spellStart"/>
      <w:r>
        <w:rPr>
          <w:rFonts w:ascii="Trebuchet MS" w:hAnsi="Trebuchet MS" w:cs="Trebuchet MS"/>
          <w:color w:val="00000A"/>
        </w:rPr>
        <w:t>клауд</w:t>
      </w:r>
      <w:proofErr w:type="spellEnd"/>
      <w:r>
        <w:rPr>
          <w:rFonts w:ascii="Trebuchet MS" w:hAnsi="Trebuchet MS" w:cs="Trebuchet MS"/>
          <w:color w:val="00000A"/>
        </w:rPr>
        <w:t xml:space="preserve"> (по </w:t>
      </w:r>
      <w:proofErr w:type="spellStart"/>
      <w:r>
        <w:rPr>
          <w:rFonts w:ascii="Trebuchet MS" w:hAnsi="Trebuchet MS" w:cs="Trebuchet MS"/>
          <w:color w:val="00000A"/>
        </w:rPr>
        <w:t>старнам</w:t>
      </w:r>
      <w:proofErr w:type="spellEnd"/>
      <w:r>
        <w:rPr>
          <w:rFonts w:ascii="Trebuchet MS" w:hAnsi="Trebuchet MS" w:cs="Trebuchet MS"/>
          <w:color w:val="00000A"/>
        </w:rPr>
        <w:t>)</w:t>
      </w:r>
    </w:p>
    <w:p w14:paraId="7A03189D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3D43DBD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hyperlink r:id="rId21" w:history="1">
        <w:r>
          <w:rPr>
            <w:rFonts w:ascii="Times New Roman" w:hAnsi="Times New Roman" w:cs="Times New Roman"/>
            <w:color w:val="0B4CB4"/>
            <w:u w:val="single" w:color="0B4CB4"/>
          </w:rPr>
          <w:t>http://site-f.hostke.ru/solutions/software-service</w:t>
        </w:r>
      </w:hyperlink>
    </w:p>
    <w:p w14:paraId="60515B7E" w14:textId="77777777" w:rsidR="008D13E5" w:rsidRDefault="008D13E5" w:rsidP="008D13E5">
      <w:pPr>
        <w:widowControl w:val="0"/>
        <w:numPr>
          <w:ilvl w:val="0"/>
          <w:numId w:val="33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Перекрасить заголовок в черный</w:t>
      </w:r>
    </w:p>
    <w:p w14:paraId="2C2FD6D4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rPr>
          <w:rFonts w:ascii="Trebuchet MS" w:hAnsi="Trebuchet MS" w:cs="Trebuchet MS"/>
          <w:color w:val="000000"/>
        </w:rPr>
      </w:pPr>
    </w:p>
    <w:p w14:paraId="425145A1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hyperlink r:id="rId22" w:history="1">
        <w:r>
          <w:rPr>
            <w:rFonts w:ascii="Times New Roman" w:hAnsi="Times New Roman" w:cs="Times New Roman"/>
            <w:color w:val="0B4CB4"/>
            <w:u w:val="single" w:color="0B4CB4"/>
          </w:rPr>
          <w:t>http://site-f.hostke.ru/solutions/cdn</w:t>
        </w:r>
      </w:hyperlink>
    </w:p>
    <w:p w14:paraId="42E8F752" w14:textId="77777777" w:rsidR="008D13E5" w:rsidRDefault="008D13E5" w:rsidP="008D13E5">
      <w:pPr>
        <w:widowControl w:val="0"/>
        <w:numPr>
          <w:ilvl w:val="0"/>
          <w:numId w:val="34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Перекрасить заголовок в черный</w:t>
      </w:r>
    </w:p>
    <w:p w14:paraId="7E64E9B7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0670506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hyperlink r:id="rId23" w:history="1">
        <w:r>
          <w:rPr>
            <w:rFonts w:ascii="Times New Roman" w:hAnsi="Times New Roman" w:cs="Times New Roman"/>
            <w:color w:val="0B4CB4"/>
            <w:u w:val="single" w:color="0B4CB4"/>
          </w:rPr>
          <w:t>http://site-f.hostke.ru/solutions/satellite-dish-hosting</w:t>
        </w:r>
      </w:hyperlink>
    </w:p>
    <w:p w14:paraId="0B386E41" w14:textId="77777777" w:rsidR="008D13E5" w:rsidRDefault="008D13E5" w:rsidP="008D13E5">
      <w:pPr>
        <w:widowControl w:val="0"/>
        <w:numPr>
          <w:ilvl w:val="0"/>
          <w:numId w:val="35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Переименовать в </w:t>
      </w:r>
      <w:proofErr w:type="spellStart"/>
      <w:r>
        <w:rPr>
          <w:rFonts w:ascii="Trebuchet MS" w:hAnsi="Trebuchet MS" w:cs="Trebuchet MS"/>
          <w:color w:val="000000"/>
        </w:rPr>
        <w:t>Satellite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dish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housing</w:t>
      </w:r>
      <w:proofErr w:type="spellEnd"/>
    </w:p>
    <w:p w14:paraId="0EEA7A80" w14:textId="77777777" w:rsidR="008D13E5" w:rsidRDefault="008D13E5" w:rsidP="008D13E5">
      <w:pPr>
        <w:widowControl w:val="0"/>
        <w:numPr>
          <w:ilvl w:val="0"/>
          <w:numId w:val="35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Перекрасить заголовок в черный</w:t>
      </w:r>
    </w:p>
    <w:p w14:paraId="546A3BE8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rPr>
          <w:rFonts w:ascii="Trebuchet MS" w:hAnsi="Trebuchet MS" w:cs="Trebuchet MS"/>
          <w:color w:val="000000"/>
        </w:rPr>
      </w:pPr>
    </w:p>
    <w:p w14:paraId="0A8925D0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A7C555C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hyperlink r:id="rId24" w:history="1">
        <w:r>
          <w:rPr>
            <w:rFonts w:ascii="Times New Roman" w:hAnsi="Times New Roman" w:cs="Times New Roman"/>
            <w:color w:val="0B4CB4"/>
            <w:u w:val="single" w:color="0B4CB4"/>
          </w:rPr>
          <w:t>http://site-f.hostke.ru/solutions/colocation</w:t>
        </w:r>
      </w:hyperlink>
    </w:p>
    <w:p w14:paraId="1EE37820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rPr>
          <w:rFonts w:ascii="Trebuchet MS" w:hAnsi="Trebuchet MS" w:cs="Trebuchet MS"/>
          <w:color w:val="000000"/>
        </w:rPr>
      </w:pPr>
    </w:p>
    <w:p w14:paraId="178424F7" w14:textId="77777777" w:rsidR="008D13E5" w:rsidRDefault="008D13E5" w:rsidP="008D13E5">
      <w:pPr>
        <w:widowControl w:val="0"/>
        <w:numPr>
          <w:ilvl w:val="0"/>
          <w:numId w:val="36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A"/>
        </w:rPr>
      </w:pPr>
      <w:r>
        <w:rPr>
          <w:rFonts w:ascii="Trebuchet MS" w:hAnsi="Trebuchet MS" w:cs="Trebuchet MS"/>
          <w:color w:val="00000A"/>
        </w:rPr>
        <w:t xml:space="preserve">Добавить дополнительные сервисы блоком, как у </w:t>
      </w:r>
      <w:proofErr w:type="spellStart"/>
      <w:r>
        <w:rPr>
          <w:rFonts w:ascii="Trebuchet MS" w:hAnsi="Trebuchet MS" w:cs="Trebuchet MS"/>
          <w:color w:val="00000A"/>
        </w:rPr>
        <w:t>дедиков</w:t>
      </w:r>
      <w:proofErr w:type="spellEnd"/>
    </w:p>
    <w:p w14:paraId="438ADA31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0E16810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A"/>
        </w:rPr>
      </w:pPr>
      <w:hyperlink r:id="rId25" w:history="1">
        <w:r>
          <w:rPr>
            <w:rFonts w:ascii="Times New Roman" w:hAnsi="Times New Roman" w:cs="Times New Roman"/>
            <w:color w:val="0B4CB4"/>
            <w:u w:val="single" w:color="0B4CB4"/>
          </w:rPr>
          <w:t>http://site-f.hostke.ru/solutions/russia</w:t>
        </w:r>
      </w:hyperlink>
    </w:p>
    <w:p w14:paraId="2261F49F" w14:textId="77777777" w:rsidR="008D13E5" w:rsidRDefault="008D13E5" w:rsidP="008D13E5">
      <w:pPr>
        <w:widowControl w:val="0"/>
        <w:numPr>
          <w:ilvl w:val="0"/>
          <w:numId w:val="37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A"/>
        </w:rPr>
        <w:t>Поменять текст в оранжевом блоке про закон на:</w:t>
      </w:r>
      <w:r>
        <w:rPr>
          <w:rFonts w:ascii="MS Mincho" w:eastAsia="MS Mincho" w:hAnsi="MS Mincho" w:cs="MS Mincho"/>
          <w:color w:val="00000A"/>
        </w:rPr>
        <w:t> </w:t>
      </w:r>
      <w:proofErr w:type="spellStart"/>
      <w:r>
        <w:rPr>
          <w:rFonts w:ascii="Trebuchet MS" w:hAnsi="Trebuchet MS" w:cs="Trebuchet MS"/>
          <w:color w:val="000000"/>
        </w:rPr>
        <w:t>You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can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choose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the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data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center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that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is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the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most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appropriate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for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your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needs</w:t>
      </w:r>
      <w:proofErr w:type="spellEnd"/>
      <w:r>
        <w:rPr>
          <w:rFonts w:ascii="Trebuchet MS" w:hAnsi="Trebuchet MS" w:cs="Trebuchet MS"/>
          <w:color w:val="000000"/>
        </w:rPr>
        <w:t xml:space="preserve">. </w:t>
      </w:r>
      <w:proofErr w:type="spellStart"/>
      <w:r>
        <w:rPr>
          <w:rFonts w:ascii="Trebuchet MS" w:hAnsi="Trebuchet MS" w:cs="Trebuchet MS"/>
          <w:color w:val="000000"/>
        </w:rPr>
        <w:t>Simply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call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our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managers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and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describe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the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situation</w:t>
      </w:r>
      <w:proofErr w:type="spellEnd"/>
      <w:r>
        <w:rPr>
          <w:rFonts w:ascii="Trebuchet MS" w:hAnsi="Trebuchet MS" w:cs="Trebuchet MS"/>
          <w:color w:val="000000"/>
        </w:rPr>
        <w:t xml:space="preserve">. </w:t>
      </w:r>
      <w:proofErr w:type="spellStart"/>
      <w:r>
        <w:rPr>
          <w:rFonts w:ascii="Trebuchet MS" w:hAnsi="Trebuchet MS" w:cs="Trebuchet MS"/>
          <w:color w:val="000000"/>
        </w:rPr>
        <w:t>You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will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be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offered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the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best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suitable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option</w:t>
      </w:r>
      <w:proofErr w:type="spellEnd"/>
      <w:r>
        <w:rPr>
          <w:rFonts w:ascii="Trebuchet MS" w:hAnsi="Trebuchet MS" w:cs="Trebuchet MS"/>
          <w:color w:val="000000"/>
        </w:rPr>
        <w:t xml:space="preserve">. </w:t>
      </w:r>
      <w:proofErr w:type="spellStart"/>
      <w:r>
        <w:rPr>
          <w:rFonts w:ascii="Trebuchet MS" w:hAnsi="Trebuchet MS" w:cs="Trebuchet MS"/>
          <w:color w:val="000000"/>
        </w:rPr>
        <w:t>For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example</w:t>
      </w:r>
      <w:proofErr w:type="spellEnd"/>
      <w:r>
        <w:rPr>
          <w:rFonts w:ascii="Trebuchet MS" w:hAnsi="Trebuchet MS" w:cs="Trebuchet MS"/>
          <w:color w:val="000000"/>
        </w:rPr>
        <w:t xml:space="preserve">, </w:t>
      </w:r>
      <w:proofErr w:type="spellStart"/>
      <w:r>
        <w:rPr>
          <w:rFonts w:ascii="Trebuchet MS" w:hAnsi="Trebuchet MS" w:cs="Trebuchet MS"/>
          <w:color w:val="000000"/>
        </w:rPr>
        <w:t>if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you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plan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to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host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an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entertaining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resource</w:t>
      </w:r>
      <w:proofErr w:type="spellEnd"/>
      <w:r>
        <w:rPr>
          <w:rFonts w:ascii="Trebuchet MS" w:hAnsi="Trebuchet MS" w:cs="Trebuchet MS"/>
          <w:color w:val="000000"/>
        </w:rPr>
        <w:t xml:space="preserve">, </w:t>
      </w:r>
      <w:proofErr w:type="spellStart"/>
      <w:r>
        <w:rPr>
          <w:rFonts w:ascii="Trebuchet MS" w:hAnsi="Trebuchet MS" w:cs="Trebuchet MS"/>
          <w:color w:val="000000"/>
        </w:rPr>
        <w:t>you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can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use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any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of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data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centers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offered</w:t>
      </w:r>
      <w:proofErr w:type="spellEnd"/>
      <w:r>
        <w:rPr>
          <w:rFonts w:ascii="Trebuchet MS" w:hAnsi="Trebuchet MS" w:cs="Trebuchet MS"/>
          <w:color w:val="000000"/>
        </w:rPr>
        <w:t xml:space="preserve">. </w:t>
      </w:r>
      <w:proofErr w:type="spellStart"/>
      <w:r>
        <w:rPr>
          <w:rFonts w:ascii="Trebuchet MS" w:hAnsi="Trebuchet MS" w:cs="Trebuchet MS"/>
          <w:color w:val="000000"/>
        </w:rPr>
        <w:t>If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your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company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is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engaged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in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financial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transactions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or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activities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involving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high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demands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for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information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security</w:t>
      </w:r>
      <w:proofErr w:type="spellEnd"/>
      <w:r>
        <w:rPr>
          <w:rFonts w:ascii="Trebuchet MS" w:hAnsi="Trebuchet MS" w:cs="Trebuchet MS"/>
          <w:color w:val="000000"/>
        </w:rPr>
        <w:t xml:space="preserve">, </w:t>
      </w:r>
      <w:proofErr w:type="spellStart"/>
      <w:r>
        <w:rPr>
          <w:rFonts w:ascii="Trebuchet MS" w:hAnsi="Trebuchet MS" w:cs="Trebuchet MS"/>
          <w:color w:val="000000"/>
        </w:rPr>
        <w:t>then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you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should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pay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attention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to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DataPro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and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DataLine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data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centers</w:t>
      </w:r>
      <w:proofErr w:type="spellEnd"/>
      <w:r>
        <w:rPr>
          <w:rFonts w:ascii="Trebuchet MS" w:hAnsi="Trebuchet MS" w:cs="Trebuchet MS"/>
          <w:color w:val="000000"/>
        </w:rPr>
        <w:t>.</w:t>
      </w:r>
    </w:p>
    <w:p w14:paraId="22F24431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DataPro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one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of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the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most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reliable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centers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Russia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terms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of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availability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which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been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confirmed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by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hyperlink r:id="rId26" w:history="1">
        <w:proofErr w:type="spellStart"/>
        <w:r>
          <w:rPr>
            <w:rFonts w:ascii="Times New Roman" w:hAnsi="Times New Roman" w:cs="Times New Roman"/>
            <w:color w:val="0B4CB4"/>
            <w:u w:val="single" w:color="0B4CB4"/>
          </w:rPr>
          <w:t>Uptime</w:t>
        </w:r>
        <w:proofErr w:type="spellEnd"/>
        <w:r>
          <w:rPr>
            <w:rFonts w:ascii="Times New Roman" w:hAnsi="Times New Roman" w:cs="Times New Roman"/>
            <w:color w:val="0B4CB4"/>
            <w:u w:val="single" w:color="0B4CB4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B4CB4"/>
            <w:u w:val="single" w:color="0B4CB4"/>
          </w:rPr>
          <w:t>Institute</w:t>
        </w:r>
        <w:proofErr w:type="spellEnd"/>
      </w:hyperlink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Tier</w:t>
      </w:r>
      <w:proofErr w:type="spellEnd"/>
      <w:r>
        <w:rPr>
          <w:rFonts w:ascii="Times New Roman" w:hAnsi="Times New Roman" w:cs="Times New Roman"/>
          <w:color w:val="000000"/>
        </w:rPr>
        <w:t xml:space="preserve"> III </w:t>
      </w:r>
      <w:proofErr w:type="spellStart"/>
      <w:r>
        <w:rPr>
          <w:rFonts w:ascii="Times New Roman" w:hAnsi="Times New Roman" w:cs="Times New Roman"/>
          <w:color w:val="000000"/>
        </w:rPr>
        <w:t>resiliency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level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certification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The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center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suitable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for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equipment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collocation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for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companies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involved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financial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activities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as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has</w:t>
      </w:r>
      <w:proofErr w:type="spellEnd"/>
      <w:r>
        <w:rPr>
          <w:rFonts w:ascii="Times New Roman" w:hAnsi="Times New Roman" w:cs="Times New Roman"/>
          <w:color w:val="000000"/>
        </w:rPr>
        <w:t xml:space="preserve"> PCI </w:t>
      </w:r>
      <w:proofErr w:type="spellStart"/>
      <w:r>
        <w:rPr>
          <w:rFonts w:ascii="Times New Roman" w:hAnsi="Times New Roman" w:cs="Times New Roman"/>
          <w:color w:val="000000"/>
        </w:rPr>
        <w:t>Data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Security</w:t>
      </w:r>
      <w:proofErr w:type="spellEnd"/>
      <w:r>
        <w:rPr>
          <w:rFonts w:ascii="Times New Roman" w:hAnsi="Times New Roman" w:cs="Times New Roman"/>
          <w:color w:val="000000"/>
        </w:rPr>
        <w:t xml:space="preserve"> 3.1 </w:t>
      </w:r>
      <w:proofErr w:type="spellStart"/>
      <w:r>
        <w:rPr>
          <w:rFonts w:ascii="Times New Roman" w:hAnsi="Times New Roman" w:cs="Times New Roman"/>
          <w:color w:val="000000"/>
        </w:rPr>
        <w:t>certificate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This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certificate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confirms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compliance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with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hyperlink r:id="rId27" w:history="1">
        <w:proofErr w:type="spellStart"/>
        <w:r>
          <w:rPr>
            <w:rFonts w:ascii="Times New Roman" w:hAnsi="Times New Roman" w:cs="Times New Roman"/>
            <w:color w:val="0B4CB4"/>
            <w:u w:val="single" w:color="0B4CB4"/>
          </w:rPr>
          <w:t>the</w:t>
        </w:r>
        <w:proofErr w:type="spellEnd"/>
        <w:r>
          <w:rPr>
            <w:rFonts w:ascii="Times New Roman" w:hAnsi="Times New Roman" w:cs="Times New Roman"/>
            <w:color w:val="0B4CB4"/>
            <w:u w:val="single" w:color="0B4CB4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B4CB4"/>
            <w:u w:val="single" w:color="0B4CB4"/>
          </w:rPr>
          <w:t>international</w:t>
        </w:r>
        <w:proofErr w:type="spellEnd"/>
        <w:r>
          <w:rPr>
            <w:rFonts w:ascii="Times New Roman" w:hAnsi="Times New Roman" w:cs="Times New Roman"/>
            <w:color w:val="0B4CB4"/>
            <w:u w:val="single" w:color="0B4CB4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B4CB4"/>
            <w:u w:val="single" w:color="0B4CB4"/>
          </w:rPr>
          <w:t>Payment</w:t>
        </w:r>
        <w:proofErr w:type="spellEnd"/>
        <w:r>
          <w:rPr>
            <w:rFonts w:ascii="Times New Roman" w:hAnsi="Times New Roman" w:cs="Times New Roman"/>
            <w:color w:val="0B4CB4"/>
            <w:u w:val="single" w:color="0B4CB4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B4CB4"/>
            <w:u w:val="single" w:color="0B4CB4"/>
          </w:rPr>
          <w:t>Card</w:t>
        </w:r>
        <w:proofErr w:type="spellEnd"/>
        <w:r>
          <w:rPr>
            <w:rFonts w:ascii="Times New Roman" w:hAnsi="Times New Roman" w:cs="Times New Roman"/>
            <w:color w:val="0B4CB4"/>
            <w:u w:val="single" w:color="0B4CB4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B4CB4"/>
            <w:u w:val="single" w:color="0B4CB4"/>
          </w:rPr>
          <w:t>Industry</w:t>
        </w:r>
        <w:proofErr w:type="spellEnd"/>
        <w:r>
          <w:rPr>
            <w:rFonts w:ascii="Times New Roman" w:hAnsi="Times New Roman" w:cs="Times New Roman"/>
            <w:color w:val="0B4CB4"/>
            <w:u w:val="single" w:color="0B4CB4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B4CB4"/>
            <w:u w:val="single" w:color="0B4CB4"/>
          </w:rPr>
          <w:t>Security</w:t>
        </w:r>
        <w:proofErr w:type="spellEnd"/>
        <w:r>
          <w:rPr>
            <w:rFonts w:ascii="Times New Roman" w:hAnsi="Times New Roman" w:cs="Times New Roman"/>
            <w:color w:val="0B4CB4"/>
            <w:u w:val="single" w:color="0B4CB4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B4CB4"/>
            <w:u w:val="single" w:color="0B4CB4"/>
          </w:rPr>
          <w:t>Standard</w:t>
        </w:r>
        <w:proofErr w:type="spellEnd"/>
      </w:hyperlink>
      <w:r>
        <w:rPr>
          <w:rFonts w:ascii="Times New Roman" w:hAnsi="Times New Roman" w:cs="Times New Roman"/>
          <w:color w:val="000000"/>
        </w:rPr>
        <w:t>.</w:t>
      </w:r>
    </w:p>
    <w:p w14:paraId="432EC9C4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DataLine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also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suits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financial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institutions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as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has</w:t>
      </w:r>
      <w:proofErr w:type="spellEnd"/>
      <w:r>
        <w:rPr>
          <w:rFonts w:ascii="Times New Roman" w:hAnsi="Times New Roman" w:cs="Times New Roman"/>
          <w:color w:val="000000"/>
        </w:rPr>
        <w:t xml:space="preserve"> PCI </w:t>
      </w:r>
      <w:proofErr w:type="spellStart"/>
      <w:r>
        <w:rPr>
          <w:rFonts w:ascii="Times New Roman" w:hAnsi="Times New Roman" w:cs="Times New Roman"/>
          <w:color w:val="000000"/>
        </w:rPr>
        <w:t>Data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Security</w:t>
      </w:r>
      <w:proofErr w:type="spellEnd"/>
      <w:r>
        <w:rPr>
          <w:rFonts w:ascii="Times New Roman" w:hAnsi="Times New Roman" w:cs="Times New Roman"/>
          <w:color w:val="000000"/>
        </w:rPr>
        <w:t xml:space="preserve"> 3.0 </w:t>
      </w:r>
      <w:proofErr w:type="spellStart"/>
      <w:r>
        <w:rPr>
          <w:rFonts w:ascii="Times New Roman" w:hAnsi="Times New Roman" w:cs="Times New Roman"/>
          <w:color w:val="000000"/>
        </w:rPr>
        <w:t>certificate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This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center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one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of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the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most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reliable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terms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of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information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security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It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compliant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with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the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international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standard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for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Information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Security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hyperlink r:id="rId28" w:history="1">
        <w:r>
          <w:rPr>
            <w:rFonts w:ascii="Times New Roman" w:hAnsi="Times New Roman" w:cs="Times New Roman"/>
            <w:color w:val="0B4CB4"/>
            <w:u w:val="single" w:color="0B4CB4"/>
          </w:rPr>
          <w:t>ISO / IEC 27001</w:t>
        </w:r>
      </w:hyperlink>
      <w:r>
        <w:rPr>
          <w:rFonts w:ascii="Times New Roman" w:hAnsi="Times New Roman" w:cs="Times New Roman"/>
          <w:color w:val="000000"/>
        </w:rPr>
        <w:t xml:space="preserve"> (ISO / IEC 27001: 2013 </w:t>
      </w:r>
      <w:proofErr w:type="spellStart"/>
      <w:r>
        <w:rPr>
          <w:rFonts w:ascii="Times New Roman" w:hAnsi="Times New Roman" w:cs="Times New Roman"/>
          <w:color w:val="000000"/>
        </w:rPr>
        <w:t>certification</w:t>
      </w:r>
      <w:proofErr w:type="spellEnd"/>
      <w:r>
        <w:rPr>
          <w:rFonts w:ascii="Times New Roman" w:hAnsi="Times New Roman" w:cs="Times New Roman"/>
          <w:color w:val="000000"/>
        </w:rPr>
        <w:t>).</w:t>
      </w:r>
    </w:p>
    <w:p w14:paraId="74FF465B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In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addition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choosing</w:t>
      </w:r>
      <w:proofErr w:type="spellEnd"/>
      <w:r>
        <w:rPr>
          <w:rFonts w:ascii="Times New Roman" w:hAnsi="Times New Roman" w:cs="Times New Roman"/>
          <w:color w:val="000000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</w:rPr>
        <w:t>data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center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our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staff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help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you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with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the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choice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of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services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003B0F51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You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can</w:t>
      </w:r>
      <w:proofErr w:type="spellEnd"/>
      <w:r>
        <w:rPr>
          <w:rFonts w:ascii="Times New Roman" w:hAnsi="Times New Roman" w:cs="Times New Roman"/>
          <w:color w:val="000000"/>
        </w:rPr>
        <w:t>:</w:t>
      </w:r>
    </w:p>
    <w:p w14:paraId="74C74C72" w14:textId="77777777" w:rsidR="008D13E5" w:rsidRDefault="008D13E5" w:rsidP="008D13E5">
      <w:pPr>
        <w:widowControl w:val="0"/>
        <w:numPr>
          <w:ilvl w:val="0"/>
          <w:numId w:val="38"/>
        </w:numPr>
        <w:tabs>
          <w:tab w:val="left" w:pos="1428"/>
          <w:tab w:val="left" w:pos="2124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428" w:hanging="732"/>
        <w:rPr>
          <w:rFonts w:ascii="Trebuchet MS" w:hAnsi="Trebuchet MS" w:cs="Trebuchet MS"/>
          <w:color w:val="000000"/>
        </w:rPr>
      </w:pPr>
      <w:proofErr w:type="spellStart"/>
      <w:r>
        <w:rPr>
          <w:rFonts w:ascii="Trebuchet MS" w:hAnsi="Trebuchet MS" w:cs="Trebuchet MS"/>
          <w:color w:val="000000"/>
        </w:rPr>
        <w:t>Collocate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your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server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on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the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territory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on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the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Russian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Federation</w:t>
      </w:r>
      <w:proofErr w:type="spellEnd"/>
    </w:p>
    <w:p w14:paraId="1CCCB032" w14:textId="77777777" w:rsidR="008D13E5" w:rsidRDefault="008D13E5" w:rsidP="008D13E5">
      <w:pPr>
        <w:widowControl w:val="0"/>
        <w:numPr>
          <w:ilvl w:val="0"/>
          <w:numId w:val="38"/>
        </w:numPr>
        <w:tabs>
          <w:tab w:val="left" w:pos="1428"/>
          <w:tab w:val="left" w:pos="2124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428" w:hanging="732"/>
        <w:rPr>
          <w:rFonts w:ascii="Trebuchet MS" w:hAnsi="Trebuchet MS" w:cs="Trebuchet MS"/>
          <w:color w:val="000000"/>
        </w:rPr>
      </w:pPr>
      <w:proofErr w:type="spellStart"/>
      <w:r>
        <w:rPr>
          <w:rFonts w:ascii="Trebuchet MS" w:hAnsi="Trebuchet MS" w:cs="Trebuchet MS"/>
          <w:color w:val="000000"/>
        </w:rPr>
        <w:t>Rent</w:t>
      </w:r>
      <w:proofErr w:type="spellEnd"/>
      <w:r>
        <w:rPr>
          <w:rFonts w:ascii="Trebuchet MS" w:hAnsi="Trebuchet MS" w:cs="Trebuchet MS"/>
          <w:color w:val="000000"/>
        </w:rPr>
        <w:t xml:space="preserve"> a </w:t>
      </w:r>
      <w:proofErr w:type="spellStart"/>
      <w:r>
        <w:rPr>
          <w:rFonts w:ascii="Trebuchet MS" w:hAnsi="Trebuchet MS" w:cs="Trebuchet MS"/>
          <w:color w:val="000000"/>
        </w:rPr>
        <w:t>physical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or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virtual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server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on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the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territory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of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the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Russian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Federation</w:t>
      </w:r>
      <w:proofErr w:type="spellEnd"/>
    </w:p>
    <w:p w14:paraId="73903CE9" w14:textId="77777777" w:rsidR="008D13E5" w:rsidRDefault="008D13E5" w:rsidP="008D13E5">
      <w:pPr>
        <w:widowControl w:val="0"/>
        <w:numPr>
          <w:ilvl w:val="0"/>
          <w:numId w:val="38"/>
        </w:numPr>
        <w:tabs>
          <w:tab w:val="left" w:pos="1428"/>
          <w:tab w:val="left" w:pos="2124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428" w:hanging="732"/>
        <w:rPr>
          <w:rFonts w:ascii="Trebuchet MS" w:hAnsi="Trebuchet MS" w:cs="Trebuchet MS"/>
          <w:color w:val="000000"/>
        </w:rPr>
      </w:pPr>
      <w:proofErr w:type="spellStart"/>
      <w:r>
        <w:rPr>
          <w:rFonts w:ascii="Trebuchet MS" w:hAnsi="Trebuchet MS" w:cs="Trebuchet MS"/>
          <w:color w:val="000000"/>
        </w:rPr>
        <w:t>Install</w:t>
      </w:r>
      <w:proofErr w:type="spellEnd"/>
      <w:r>
        <w:rPr>
          <w:rFonts w:ascii="Trebuchet MS" w:hAnsi="Trebuchet MS" w:cs="Trebuchet MS"/>
          <w:color w:val="000000"/>
        </w:rPr>
        <w:t xml:space="preserve"> a </w:t>
      </w:r>
      <w:proofErr w:type="spellStart"/>
      <w:r>
        <w:rPr>
          <w:rFonts w:ascii="Trebuchet MS" w:hAnsi="Trebuchet MS" w:cs="Trebuchet MS"/>
          <w:color w:val="000000"/>
        </w:rPr>
        <w:t>server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in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your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own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premises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in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Russia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if</w:t>
      </w:r>
      <w:proofErr w:type="spellEnd"/>
      <w:r>
        <w:rPr>
          <w:rFonts w:ascii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hAnsi="Trebuchet MS" w:cs="Trebuchet MS"/>
          <w:color w:val="000000"/>
        </w:rPr>
        <w:t>applicable</w:t>
      </w:r>
      <w:proofErr w:type="spellEnd"/>
      <w:r>
        <w:rPr>
          <w:rFonts w:ascii="Trebuchet MS" w:hAnsi="Trebuchet MS" w:cs="Trebuchet MS"/>
          <w:color w:val="000000"/>
        </w:rPr>
        <w:t>.</w:t>
      </w:r>
    </w:p>
    <w:p w14:paraId="7F7DB32C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720"/>
        <w:rPr>
          <w:rFonts w:ascii="Trebuchet MS" w:hAnsi="Trebuchet MS" w:cs="Trebuchet MS"/>
          <w:color w:val="00000A"/>
        </w:rPr>
      </w:pPr>
    </w:p>
    <w:p w14:paraId="144F9AFE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hyperlink r:id="rId29" w:history="1">
        <w:r>
          <w:rPr>
            <w:rFonts w:ascii="Times New Roman" w:hAnsi="Times New Roman" w:cs="Times New Roman"/>
            <w:color w:val="0B4CB4"/>
            <w:u w:val="single" w:color="0B4CB4"/>
          </w:rPr>
          <w:t>http://site-f.hostke.ru/about/</w:t>
        </w:r>
      </w:hyperlink>
    </w:p>
    <w:p w14:paraId="4CF9CD6D" w14:textId="77777777" w:rsidR="008D13E5" w:rsidRDefault="008D13E5" w:rsidP="008D13E5">
      <w:pPr>
        <w:widowControl w:val="0"/>
        <w:numPr>
          <w:ilvl w:val="0"/>
          <w:numId w:val="39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Преимущества закрыть от индексации</w:t>
      </w:r>
    </w:p>
    <w:p w14:paraId="264AAF8F" w14:textId="77777777" w:rsidR="008D13E5" w:rsidRDefault="008D13E5" w:rsidP="008D13E5">
      <w:pPr>
        <w:widowControl w:val="0"/>
        <w:numPr>
          <w:ilvl w:val="0"/>
          <w:numId w:val="39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Заменить текст</w:t>
      </w:r>
    </w:p>
    <w:p w14:paraId="1A3DB613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C7EC86D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6DBC90D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+ </w:t>
      </w:r>
      <w:hyperlink r:id="rId30" w:history="1">
        <w:r>
          <w:rPr>
            <w:rFonts w:ascii="Times New Roman" w:hAnsi="Times New Roman" w:cs="Times New Roman"/>
            <w:color w:val="0B4CB4"/>
            <w:u w:val="single" w:color="0B4CB4"/>
          </w:rPr>
          <w:t>http://site-f.hostke.ru/about/news</w:t>
        </w:r>
      </w:hyperlink>
    </w:p>
    <w:p w14:paraId="28BCCE31" w14:textId="77777777" w:rsidR="008D13E5" w:rsidRDefault="008D13E5" w:rsidP="008D13E5">
      <w:pPr>
        <w:widowControl w:val="0"/>
        <w:numPr>
          <w:ilvl w:val="0"/>
          <w:numId w:val="40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+ Все новостные блоки сделать одинакового размера</w:t>
      </w:r>
    </w:p>
    <w:p w14:paraId="6E3EF8CD" w14:textId="77777777" w:rsidR="008D13E5" w:rsidRDefault="008D13E5" w:rsidP="008D13E5">
      <w:pPr>
        <w:widowControl w:val="0"/>
        <w:numPr>
          <w:ilvl w:val="0"/>
          <w:numId w:val="40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+ Самую свежую новость выделить цветом</w:t>
      </w:r>
    </w:p>
    <w:p w14:paraId="00DBC9DC" w14:textId="77777777" w:rsidR="008D13E5" w:rsidRDefault="008D13E5" w:rsidP="008D13E5">
      <w:pPr>
        <w:widowControl w:val="0"/>
        <w:numPr>
          <w:ilvl w:val="0"/>
          <w:numId w:val="40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+ Хронология новостей – слева направо (а не сверху вниз как сейчас)</w:t>
      </w:r>
    </w:p>
    <w:p w14:paraId="0ADBBA4B" w14:textId="77777777" w:rsidR="008D13E5" w:rsidRDefault="008D13E5" w:rsidP="008D13E5">
      <w:pPr>
        <w:widowControl w:val="0"/>
        <w:numPr>
          <w:ilvl w:val="0"/>
          <w:numId w:val="40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+ </w:t>
      </w:r>
      <w:proofErr w:type="spellStart"/>
      <w:r>
        <w:rPr>
          <w:rFonts w:ascii="Trebuchet MS" w:hAnsi="Trebuchet MS" w:cs="Trebuchet MS"/>
          <w:color w:val="000000"/>
        </w:rPr>
        <w:t>Кликабельной</w:t>
      </w:r>
      <w:proofErr w:type="spellEnd"/>
      <w:r>
        <w:rPr>
          <w:rFonts w:ascii="Trebuchet MS" w:hAnsi="Trebuchet MS" w:cs="Trebuchet MS"/>
          <w:color w:val="000000"/>
        </w:rPr>
        <w:t xml:space="preserve"> сделать не только на кнопку «Детали», но и весь блок новостей (если у новости есть расширенная версия)</w:t>
      </w:r>
    </w:p>
    <w:p w14:paraId="2A8679A9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3F60008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A"/>
        </w:rPr>
      </w:pPr>
      <w:hyperlink r:id="rId31" w:history="1">
        <w:r>
          <w:rPr>
            <w:rFonts w:ascii="Times New Roman" w:hAnsi="Times New Roman" w:cs="Times New Roman"/>
            <w:color w:val="0B4CB4"/>
            <w:u w:val="single" w:color="0B4CB4"/>
          </w:rPr>
          <w:t>http://site-f.hostke.ru/about/datacenter</w:t>
        </w:r>
      </w:hyperlink>
    </w:p>
    <w:p w14:paraId="0F6BF482" w14:textId="77777777" w:rsidR="008D13E5" w:rsidRDefault="008D13E5" w:rsidP="008D13E5">
      <w:pPr>
        <w:widowControl w:val="0"/>
        <w:numPr>
          <w:ilvl w:val="0"/>
          <w:numId w:val="41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00000A"/>
        </w:rPr>
      </w:pPr>
      <w:r>
        <w:rPr>
          <w:rFonts w:ascii="Trebuchet MS" w:hAnsi="Trebuchet MS" w:cs="Trebuchet MS"/>
          <w:color w:val="00000A"/>
        </w:rPr>
        <w:t>Положить картинку из нового архива</w:t>
      </w:r>
    </w:p>
    <w:p w14:paraId="3B8FE6E5" w14:textId="77777777" w:rsidR="008D13E5" w:rsidRDefault="008D13E5" w:rsidP="008D13E5">
      <w:pPr>
        <w:widowControl w:val="0"/>
        <w:numPr>
          <w:ilvl w:val="0"/>
          <w:numId w:val="41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5B1A8E"/>
        </w:rPr>
      </w:pPr>
      <w:r>
        <w:rPr>
          <w:rFonts w:ascii="Trebuchet MS" w:hAnsi="Trebuchet MS" w:cs="Trebuchet MS"/>
          <w:color w:val="5B1A8E"/>
        </w:rPr>
        <w:t xml:space="preserve">Реализовать контент по аналогии со страницей в Сервисах в </w:t>
      </w:r>
      <w:proofErr w:type="spellStart"/>
      <w:r>
        <w:rPr>
          <w:rFonts w:ascii="Trebuchet MS" w:hAnsi="Trebuchet MS" w:cs="Trebuchet MS"/>
          <w:color w:val="5B1A8E"/>
        </w:rPr>
        <w:t>Росcии</w:t>
      </w:r>
      <w:proofErr w:type="spellEnd"/>
      <w:r>
        <w:rPr>
          <w:rFonts w:ascii="Trebuchet MS" w:hAnsi="Trebuchet MS" w:cs="Trebuchet MS"/>
          <w:color w:val="5B1A8E"/>
        </w:rPr>
        <w:t xml:space="preserve"> (вкладки) + добавить отдельную колонку ДЦ в Амстердаме</w:t>
      </w:r>
    </w:p>
    <w:p w14:paraId="1A99C236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7BC59B3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hyperlink r:id="rId32" w:history="1">
        <w:r>
          <w:rPr>
            <w:rFonts w:ascii="Times New Roman" w:hAnsi="Times New Roman" w:cs="Times New Roman"/>
            <w:color w:val="0B4CB4"/>
            <w:u w:val="single" w:color="0B4CB4"/>
          </w:rPr>
          <w:t>http://site-f.hostke.ru/about/resellers</w:t>
        </w:r>
      </w:hyperlink>
    </w:p>
    <w:p w14:paraId="2FC9F7D4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rPr>
          <w:rFonts w:ascii="Trebuchet MS" w:hAnsi="Trebuchet MS" w:cs="Trebuchet MS"/>
          <w:color w:val="000000"/>
        </w:rPr>
      </w:pPr>
    </w:p>
    <w:p w14:paraId="723544A6" w14:textId="77777777" w:rsidR="008D13E5" w:rsidRDefault="008D13E5" w:rsidP="008D13E5">
      <w:pPr>
        <w:widowControl w:val="0"/>
        <w:numPr>
          <w:ilvl w:val="0"/>
          <w:numId w:val="42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hanging="720"/>
        <w:rPr>
          <w:rFonts w:ascii="Trebuchet MS" w:hAnsi="Trebuchet MS" w:cs="Trebuchet MS"/>
          <w:color w:val="5B1A8E"/>
        </w:rPr>
      </w:pPr>
      <w:r>
        <w:rPr>
          <w:rFonts w:ascii="Trebuchet MS" w:hAnsi="Trebuchet MS" w:cs="Trebuchet MS"/>
          <w:color w:val="5B1A8E"/>
        </w:rPr>
        <w:t>Добавить вводный заголовок для левого блока</w:t>
      </w:r>
    </w:p>
    <w:p w14:paraId="00977CD5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720"/>
        <w:rPr>
          <w:rFonts w:ascii="Trebuchet MS" w:hAnsi="Trebuchet MS" w:cs="Trebuchet MS"/>
          <w:color w:val="5B1A8E"/>
        </w:rPr>
      </w:pPr>
      <w:r>
        <w:rPr>
          <w:rFonts w:ascii="Trebuchet MS" w:hAnsi="Trebuchet MS" w:cs="Trebuchet MS"/>
          <w:color w:val="5B1A8E"/>
        </w:rPr>
        <w:t>HOSTKEY – не только надежный поставщик IT-услуг, но и источник Вашего дохода</w:t>
      </w:r>
    </w:p>
    <w:p w14:paraId="4E9CB9D7" w14:textId="77777777" w:rsidR="008D13E5" w:rsidRDefault="008D13E5" w:rsidP="008D1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720"/>
        <w:rPr>
          <w:rFonts w:ascii="Trebuchet MS" w:hAnsi="Trebuchet MS" w:cs="Trebuchet MS"/>
          <w:color w:val="000000"/>
        </w:rPr>
      </w:pPr>
    </w:p>
    <w:p w14:paraId="6D924B5D" w14:textId="77777777" w:rsidR="008D13E5" w:rsidRDefault="008D13E5" w:rsidP="008D13E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1A1A1A"/>
          <w:sz w:val="28"/>
          <w:szCs w:val="28"/>
        </w:rPr>
        <w:tab/>
        <w:t>86</w:t>
      </w:r>
      <w:r>
        <w:rPr>
          <w:rFonts w:ascii="Helvetica" w:hAnsi="Helvetica" w:cs="Helvetica"/>
          <w:color w:val="1A1A1A"/>
          <w:sz w:val="28"/>
          <w:szCs w:val="28"/>
        </w:rPr>
        <w:tab/>
        <w:t xml:space="preserve">+ На главной добавить в список социальных сетей еще одну последней по счету – </w:t>
      </w:r>
      <w:proofErr w:type="spellStart"/>
      <w:r>
        <w:rPr>
          <w:rFonts w:ascii="Helvetica" w:hAnsi="Helvetica" w:cs="Helvetica"/>
          <w:color w:val="1A1A1A"/>
          <w:sz w:val="28"/>
          <w:szCs w:val="28"/>
        </w:rPr>
        <w:t>weibo</w:t>
      </w:r>
      <w:proofErr w:type="spellEnd"/>
      <w:r>
        <w:rPr>
          <w:rFonts w:ascii="Helvetica" w:hAnsi="Helvetica" w:cs="Helvetica"/>
          <w:color w:val="1A1A1A"/>
          <w:sz w:val="28"/>
          <w:szCs w:val="28"/>
        </w:rPr>
        <w:t>, перед названиями социальных сетей поставить соответствующие им иконки</w:t>
      </w:r>
    </w:p>
    <w:p w14:paraId="2062276C" w14:textId="77777777" w:rsidR="008D13E5" w:rsidRDefault="008D13E5" w:rsidP="008D13E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1A1A1A"/>
          <w:sz w:val="28"/>
          <w:szCs w:val="28"/>
        </w:rPr>
      </w:pPr>
      <w:r>
        <w:rPr>
          <w:rFonts w:ascii="Helvetica" w:hAnsi="Helvetica" w:cs="Helvetica"/>
          <w:color w:val="1A1A1A"/>
          <w:sz w:val="28"/>
          <w:szCs w:val="28"/>
        </w:rPr>
        <w:tab/>
        <w:t>87</w:t>
      </w:r>
      <w:r>
        <w:rPr>
          <w:rFonts w:ascii="Helvetica" w:hAnsi="Helvetica" w:cs="Helvetica"/>
          <w:color w:val="1A1A1A"/>
          <w:sz w:val="28"/>
          <w:szCs w:val="28"/>
        </w:rPr>
        <w:tab/>
        <w:t xml:space="preserve">В разделах, где предусмотрен выбор локации </w:t>
      </w:r>
      <w:proofErr w:type="spellStart"/>
      <w:r>
        <w:rPr>
          <w:rFonts w:ascii="Helvetica" w:hAnsi="Helvetica" w:cs="Helvetica"/>
          <w:color w:val="1A1A1A"/>
          <w:sz w:val="28"/>
          <w:szCs w:val="28"/>
        </w:rPr>
        <w:t>rus</w:t>
      </w:r>
      <w:proofErr w:type="spellEnd"/>
      <w:r>
        <w:rPr>
          <w:rFonts w:ascii="Helvetica" w:hAnsi="Helvetica" w:cs="Helvetica"/>
          <w:color w:val="1A1A1A"/>
          <w:sz w:val="28"/>
          <w:szCs w:val="28"/>
        </w:rPr>
        <w:t>/</w:t>
      </w:r>
      <w:proofErr w:type="spellStart"/>
      <w:r>
        <w:rPr>
          <w:rFonts w:ascii="Helvetica" w:hAnsi="Helvetica" w:cs="Helvetica"/>
          <w:color w:val="1A1A1A"/>
          <w:sz w:val="28"/>
          <w:szCs w:val="28"/>
        </w:rPr>
        <w:t>nl</w:t>
      </w:r>
      <w:proofErr w:type="spellEnd"/>
      <w:r>
        <w:rPr>
          <w:rFonts w:ascii="Helvetica" w:hAnsi="Helvetica" w:cs="Helvetica"/>
          <w:color w:val="1A1A1A"/>
          <w:sz w:val="28"/>
          <w:szCs w:val="28"/>
        </w:rPr>
        <w:t xml:space="preserve"> поставить перед названиями стран соответствующе им иконки.</w:t>
      </w:r>
    </w:p>
    <w:p w14:paraId="708F1ECB" w14:textId="77777777" w:rsidR="008D13E5" w:rsidRDefault="008D13E5" w:rsidP="008D13E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1A1A1A"/>
          <w:sz w:val="28"/>
          <w:szCs w:val="28"/>
        </w:rPr>
      </w:pPr>
    </w:p>
    <w:p w14:paraId="3D9D334E" w14:textId="77777777" w:rsidR="008D13E5" w:rsidRDefault="008D13E5" w:rsidP="008D13E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1A1A1A"/>
          <w:sz w:val="28"/>
          <w:szCs w:val="28"/>
        </w:rPr>
      </w:pPr>
      <w:r>
        <w:rPr>
          <w:rFonts w:ascii="Helvetica" w:hAnsi="Helvetica" w:cs="Helvetica"/>
          <w:color w:val="1A1A1A"/>
          <w:sz w:val="28"/>
          <w:szCs w:val="28"/>
        </w:rPr>
        <w:t>88. + Разделение  названий в навигации и в заголовках страниц</w:t>
      </w:r>
    </w:p>
    <w:p w14:paraId="52C5FDFE" w14:textId="77777777" w:rsidR="008D13E5" w:rsidRDefault="008D13E5" w:rsidP="008D13E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1A1A1A"/>
          <w:sz w:val="28"/>
          <w:szCs w:val="28"/>
        </w:rPr>
      </w:pPr>
    </w:p>
    <w:p w14:paraId="10ADDE21" w14:textId="77777777" w:rsidR="008D13E5" w:rsidRDefault="008D13E5" w:rsidP="008D13E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1A1A1A"/>
          <w:sz w:val="28"/>
          <w:szCs w:val="28"/>
        </w:rPr>
      </w:pPr>
      <w:r>
        <w:rPr>
          <w:rFonts w:ascii="Helvetica" w:hAnsi="Helvetica" w:cs="Helvetica"/>
          <w:color w:val="1A1A1A"/>
          <w:sz w:val="28"/>
          <w:szCs w:val="28"/>
        </w:rPr>
        <w:t>89. + http://site-f.hostke.ru/web/ssl</w:t>
      </w:r>
    </w:p>
    <w:p w14:paraId="792F5E31" w14:textId="77777777" w:rsidR="008D13E5" w:rsidRDefault="008D13E5" w:rsidP="008D13E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1A1A1A"/>
          <w:sz w:val="28"/>
          <w:szCs w:val="28"/>
        </w:rPr>
      </w:pPr>
      <w:r>
        <w:rPr>
          <w:rFonts w:ascii="Helvetica" w:hAnsi="Helvetica" w:cs="Helvetica"/>
          <w:color w:val="1A1A1A"/>
          <w:sz w:val="28"/>
          <w:szCs w:val="28"/>
        </w:rPr>
        <w:t>Реализация подразделов для провайдеров:</w:t>
      </w:r>
    </w:p>
    <w:p w14:paraId="293D8593" w14:textId="77777777" w:rsidR="008D13E5" w:rsidRDefault="008D13E5" w:rsidP="008D13E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1A1A1A"/>
          <w:sz w:val="28"/>
          <w:szCs w:val="28"/>
        </w:rPr>
      </w:pPr>
    </w:p>
    <w:p w14:paraId="383A10F9" w14:textId="77777777" w:rsidR="008D13E5" w:rsidRDefault="008D13E5" w:rsidP="008D13E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1A1A1A"/>
          <w:sz w:val="28"/>
          <w:szCs w:val="28"/>
        </w:rPr>
      </w:pPr>
      <w:r>
        <w:rPr>
          <w:rFonts w:ascii="Helvetica" w:hAnsi="Helvetica" w:cs="Helvetica"/>
          <w:color w:val="1A1A1A"/>
          <w:sz w:val="28"/>
          <w:szCs w:val="28"/>
        </w:rPr>
        <w:t>90. + Реализация FAQ для SSL</w:t>
      </w:r>
    </w:p>
    <w:p w14:paraId="26A9FF9E" w14:textId="77777777" w:rsidR="008D13E5" w:rsidRDefault="008D13E5" w:rsidP="008D13E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1A1A1A"/>
          <w:sz w:val="28"/>
          <w:szCs w:val="28"/>
        </w:rPr>
      </w:pPr>
    </w:p>
    <w:p w14:paraId="62C01E19" w14:textId="77777777" w:rsidR="008D13E5" w:rsidRDefault="008D13E5" w:rsidP="008D13E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1A1A1A"/>
          <w:sz w:val="28"/>
          <w:szCs w:val="28"/>
        </w:rPr>
      </w:pPr>
      <w:r>
        <w:rPr>
          <w:rFonts w:ascii="Helvetica" w:hAnsi="Helvetica" w:cs="Helvetica"/>
          <w:color w:val="1A1A1A"/>
          <w:sz w:val="28"/>
          <w:szCs w:val="28"/>
        </w:rPr>
        <w:t xml:space="preserve">91. </w:t>
      </w:r>
      <w:proofErr w:type="spellStart"/>
      <w:r>
        <w:rPr>
          <w:rFonts w:ascii="Helvetica" w:hAnsi="Helvetica" w:cs="Helvetica"/>
          <w:color w:val="1A1A1A"/>
          <w:sz w:val="28"/>
          <w:szCs w:val="28"/>
        </w:rPr>
        <w:t>флажочки</w:t>
      </w:r>
      <w:proofErr w:type="spellEnd"/>
      <w:r>
        <w:rPr>
          <w:rFonts w:ascii="Helvetica" w:hAnsi="Helvetica" w:cs="Helvetica"/>
          <w:color w:val="1A1A1A"/>
          <w:sz w:val="28"/>
          <w:szCs w:val="28"/>
        </w:rPr>
        <w:t xml:space="preserve"> перед локациями</w:t>
      </w:r>
    </w:p>
    <w:p w14:paraId="7F4F8CC7" w14:textId="77777777" w:rsidR="008D13E5" w:rsidRDefault="008D13E5" w:rsidP="008D13E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1A1A1A"/>
          <w:sz w:val="28"/>
          <w:szCs w:val="28"/>
        </w:rPr>
      </w:pPr>
    </w:p>
    <w:p w14:paraId="29D8BD7C" w14:textId="77777777" w:rsidR="008D13E5" w:rsidRDefault="008D13E5" w:rsidP="008D13E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5B1A8E"/>
          <w:sz w:val="28"/>
          <w:szCs w:val="28"/>
        </w:rPr>
      </w:pPr>
      <w:r>
        <w:rPr>
          <w:rFonts w:ascii="Helvetica" w:hAnsi="Helvetica" w:cs="Helvetica"/>
          <w:color w:val="1A1A1A"/>
          <w:sz w:val="28"/>
          <w:szCs w:val="28"/>
        </w:rPr>
        <w:t>92. Редактирование подзаголовки и текстовку под картинкой везде.</w:t>
      </w:r>
    </w:p>
    <w:p w14:paraId="7AE9F604" w14:textId="77777777" w:rsidR="00203EE6" w:rsidRDefault="002D543A"/>
    <w:sectPr w:rsidR="00203EE6" w:rsidSect="006F152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o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bullet"/>
      <w:lvlText w:val="o"/>
      <w:lvlJc w:val="left"/>
      <w:pPr>
        <w:ind w:left="720" w:hanging="360"/>
      </w:pPr>
    </w:lvl>
    <w:lvl w:ilvl="1" w:tplc="000004B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bullet"/>
      <w:lvlText w:val="o"/>
      <w:lvlJc w:val="left"/>
      <w:pPr>
        <w:ind w:left="720" w:hanging="360"/>
      </w:pPr>
    </w:lvl>
    <w:lvl w:ilvl="1" w:tplc="0000057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00000011"/>
    <w:lvl w:ilvl="0" w:tplc="0000064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12"/>
    <w:multiLevelType w:val="hybridMultilevel"/>
    <w:tmpl w:val="00000012"/>
    <w:lvl w:ilvl="0" w:tplc="000006A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013"/>
    <w:multiLevelType w:val="hybridMultilevel"/>
    <w:tmpl w:val="00000013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0014"/>
    <w:multiLevelType w:val="hybridMultilevel"/>
    <w:tmpl w:val="00000014"/>
    <w:lvl w:ilvl="0" w:tplc="0000076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0015"/>
    <w:multiLevelType w:val="hybridMultilevel"/>
    <w:tmpl w:val="00000015"/>
    <w:lvl w:ilvl="0" w:tplc="000007D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0016"/>
    <w:multiLevelType w:val="hybridMultilevel"/>
    <w:tmpl w:val="00000016"/>
    <w:lvl w:ilvl="0" w:tplc="0000083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0000017"/>
    <w:multiLevelType w:val="hybridMultilevel"/>
    <w:tmpl w:val="00000017"/>
    <w:lvl w:ilvl="0" w:tplc="00000899">
      <w:start w:val="1"/>
      <w:numFmt w:val="bullet"/>
      <w:lvlText w:val="o"/>
      <w:lvlJc w:val="left"/>
      <w:pPr>
        <w:ind w:left="720" w:hanging="360"/>
      </w:pPr>
    </w:lvl>
    <w:lvl w:ilvl="1" w:tplc="0000089A">
      <w:start w:val="1"/>
      <w:numFmt w:val="bullet"/>
      <w:lvlText w:val="o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00000018"/>
    <w:multiLevelType w:val="hybridMultilevel"/>
    <w:tmpl w:val="00000018"/>
    <w:lvl w:ilvl="0" w:tplc="000008F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00000019"/>
    <w:multiLevelType w:val="hybridMultilevel"/>
    <w:tmpl w:val="00000019"/>
    <w:lvl w:ilvl="0" w:tplc="0000096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0000001A"/>
    <w:multiLevelType w:val="hybridMultilevel"/>
    <w:tmpl w:val="0000001A"/>
    <w:lvl w:ilvl="0" w:tplc="000009C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0000001B"/>
    <w:multiLevelType w:val="hybridMultilevel"/>
    <w:tmpl w:val="0000001B"/>
    <w:lvl w:ilvl="0" w:tplc="00000A2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0000001C"/>
    <w:multiLevelType w:val="hybridMultilevel"/>
    <w:tmpl w:val="0000001C"/>
    <w:lvl w:ilvl="0" w:tplc="00000A8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0000001D"/>
    <w:multiLevelType w:val="hybridMultilevel"/>
    <w:tmpl w:val="0000001D"/>
    <w:lvl w:ilvl="0" w:tplc="00000AF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0000001E"/>
    <w:multiLevelType w:val="hybridMultilevel"/>
    <w:tmpl w:val="0000001E"/>
    <w:lvl w:ilvl="0" w:tplc="00000B5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>
    <w:nsid w:val="0000001F"/>
    <w:multiLevelType w:val="hybridMultilevel"/>
    <w:tmpl w:val="0000001F"/>
    <w:lvl w:ilvl="0" w:tplc="00000BB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>
    <w:nsid w:val="00000020"/>
    <w:multiLevelType w:val="hybridMultilevel"/>
    <w:tmpl w:val="00000020"/>
    <w:lvl w:ilvl="0" w:tplc="00000C1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>
    <w:nsid w:val="00000021"/>
    <w:multiLevelType w:val="hybridMultilevel"/>
    <w:tmpl w:val="00000021"/>
    <w:lvl w:ilvl="0" w:tplc="00000C8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>
    <w:nsid w:val="00000022"/>
    <w:multiLevelType w:val="hybridMultilevel"/>
    <w:tmpl w:val="00000022"/>
    <w:lvl w:ilvl="0" w:tplc="00000CE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>
    <w:nsid w:val="00000023"/>
    <w:multiLevelType w:val="hybridMultilevel"/>
    <w:tmpl w:val="00000023"/>
    <w:lvl w:ilvl="0" w:tplc="00000D4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>
    <w:nsid w:val="00000024"/>
    <w:multiLevelType w:val="hybridMultilevel"/>
    <w:tmpl w:val="00000024"/>
    <w:lvl w:ilvl="0" w:tplc="00000DA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>
    <w:nsid w:val="00000025"/>
    <w:multiLevelType w:val="hybridMultilevel"/>
    <w:tmpl w:val="00000025"/>
    <w:lvl w:ilvl="0" w:tplc="00000E1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>
    <w:nsid w:val="00000026"/>
    <w:multiLevelType w:val="hybridMultilevel"/>
    <w:tmpl w:val="00000026"/>
    <w:lvl w:ilvl="0" w:tplc="00000E7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>
    <w:nsid w:val="00000027"/>
    <w:multiLevelType w:val="hybridMultilevel"/>
    <w:tmpl w:val="00000027"/>
    <w:lvl w:ilvl="0" w:tplc="00000ED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>
    <w:nsid w:val="00000028"/>
    <w:multiLevelType w:val="hybridMultilevel"/>
    <w:tmpl w:val="00000028"/>
    <w:lvl w:ilvl="0" w:tplc="00000F3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>
    <w:nsid w:val="00000029"/>
    <w:multiLevelType w:val="hybridMultilevel"/>
    <w:tmpl w:val="00000029"/>
    <w:lvl w:ilvl="0" w:tplc="00000FA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>
    <w:nsid w:val="0000002A"/>
    <w:multiLevelType w:val="hybridMultilevel"/>
    <w:tmpl w:val="0000002A"/>
    <w:lvl w:ilvl="0" w:tplc="0000100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3E5"/>
    <w:rsid w:val="002D543A"/>
    <w:rsid w:val="00497642"/>
    <w:rsid w:val="008D13E5"/>
    <w:rsid w:val="00B1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780E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site-f.hostke.ru/solutions/ddos-protection" TargetMode="External"/><Relationship Id="rId21" Type="http://schemas.openxmlformats.org/officeDocument/2006/relationships/hyperlink" Target="http://site-f.hostke.ru/solutions/software-service" TargetMode="External"/><Relationship Id="rId22" Type="http://schemas.openxmlformats.org/officeDocument/2006/relationships/hyperlink" Target="http://site-f.hostke.ru/solutions/cdn" TargetMode="External"/><Relationship Id="rId23" Type="http://schemas.openxmlformats.org/officeDocument/2006/relationships/hyperlink" Target="http://site-f.hostke.ru/solutions/satellite-dish-hosting" TargetMode="External"/><Relationship Id="rId24" Type="http://schemas.openxmlformats.org/officeDocument/2006/relationships/hyperlink" Target="http://site-f.hostke.ru/solutions/colocation" TargetMode="External"/><Relationship Id="rId25" Type="http://schemas.openxmlformats.org/officeDocument/2006/relationships/hyperlink" Target="http://site-f.hostke.ru/solutions/russia" TargetMode="External"/><Relationship Id="rId26" Type="http://schemas.openxmlformats.org/officeDocument/2006/relationships/hyperlink" Target="https://uptimeinstitute.com/" TargetMode="External"/><Relationship Id="rId27" Type="http://schemas.openxmlformats.org/officeDocument/2006/relationships/hyperlink" Target="https://www.pcisecuritystandards.org/index.php" TargetMode="External"/><Relationship Id="rId28" Type="http://schemas.openxmlformats.org/officeDocument/2006/relationships/hyperlink" Target="http://www.standardsdirect.org/iso27001.htm" TargetMode="External"/><Relationship Id="rId29" Type="http://schemas.openxmlformats.org/officeDocument/2006/relationships/hyperlink" Target="http://site-f.hostke.ru/about/new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ite-f.hostke.ru/dedicated/service" TargetMode="External"/><Relationship Id="rId30" Type="http://schemas.openxmlformats.org/officeDocument/2006/relationships/hyperlink" Target="http://site-f.hostke.ru/about/news" TargetMode="External"/><Relationship Id="rId31" Type="http://schemas.openxmlformats.org/officeDocument/2006/relationships/hyperlink" Target="http://site-f.hostke.ru/about/datacenter" TargetMode="External"/><Relationship Id="rId32" Type="http://schemas.openxmlformats.org/officeDocument/2006/relationships/hyperlink" Target="http://site-f.hostke.ru/about/resellers" TargetMode="External"/><Relationship Id="rId9" Type="http://schemas.openxmlformats.org/officeDocument/2006/relationships/hyperlink" Target="https://my.hostkey.com/index.php?/Knowledgebase/List" TargetMode="External"/><Relationship Id="rId6" Type="http://schemas.openxmlformats.org/officeDocument/2006/relationships/hyperlink" Target="http://site-f.hostke.ru/about/news" TargetMode="External"/><Relationship Id="rId7" Type="http://schemas.openxmlformats.org/officeDocument/2006/relationships/hyperlink" Target="http://site-f.hostke.ru/solutions/secure-service" TargetMode="External"/><Relationship Id="rId8" Type="http://schemas.openxmlformats.org/officeDocument/2006/relationships/hyperlink" Target="http://site-f.hostke.ru/support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http://www.softlayer.com/" TargetMode="External"/><Relationship Id="rId11" Type="http://schemas.openxmlformats.org/officeDocument/2006/relationships/hyperlink" Target="http://www.liquidweb.com/" TargetMode="External"/><Relationship Id="rId12" Type="http://schemas.openxmlformats.org/officeDocument/2006/relationships/hyperlink" Target="http://www.caravan.ru/" TargetMode="External"/><Relationship Id="rId13" Type="http://schemas.openxmlformats.org/officeDocument/2006/relationships/hyperlink" Target="http://site-f.hostke.ru/" TargetMode="External"/><Relationship Id="rId14" Type="http://schemas.openxmlformats.org/officeDocument/2006/relationships/hyperlink" Target="http://site-f.hostke.ru/dedicated/sale" TargetMode="External"/><Relationship Id="rId15" Type="http://schemas.openxmlformats.org/officeDocument/2006/relationships/hyperlink" Target="http://site-f.hostke.ru/cloud" TargetMode="External"/><Relationship Id="rId16" Type="http://schemas.openxmlformats.org/officeDocument/2006/relationships/hyperlink" Target="http://site-f.hostke.ru/cloud/vps/" TargetMode="External"/><Relationship Id="rId17" Type="http://schemas.openxmlformats.org/officeDocument/2006/relationships/hyperlink" Target="http://site-f.hostke.ru/cloud/manager/" TargetMode="External"/><Relationship Id="rId18" Type="http://schemas.openxmlformats.org/officeDocument/2006/relationships/hyperlink" Target="http://site-f.hostke.ru/cloud/vds/" TargetMode="External"/><Relationship Id="rId19" Type="http://schemas.openxmlformats.org/officeDocument/2006/relationships/hyperlink" Target="http://site-f.hostke.ru/solutions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2178</Words>
  <Characters>12417</Characters>
  <Application>Microsoft Macintosh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2015-12-24T07:29:00Z</dcterms:created>
  <dcterms:modified xsi:type="dcterms:W3CDTF">2015-12-24T07:52:00Z</dcterms:modified>
</cp:coreProperties>
</file>